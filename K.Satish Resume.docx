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4757701"/>
    <w:bookmarkEnd w:id="0"/>
    <w:p w14:paraId="5A302C4C" w14:textId="27C018EB" w:rsidR="00E74E3B" w:rsidRDefault="002837DF">
      <w:pPr>
        <w:spacing w:line="620" w:lineRule="exact"/>
        <w:ind w:left="100"/>
        <w:rPr>
          <w:rFonts w:ascii="Calibri" w:eastAsia="Calibri" w:hAnsi="Calibri" w:cs="Calibri"/>
          <w:sz w:val="52"/>
          <w:szCs w:val="52"/>
        </w:rPr>
      </w:pPr>
      <w:r>
        <w:rPr>
          <w:noProof/>
        </w:rPr>
        <mc:AlternateContent>
          <mc:Choice Requires="wpg">
            <w:drawing>
              <wp:anchor distT="0" distB="0" distL="114300" distR="114300" simplePos="0" relativeHeight="251660800" behindDoc="1" locked="0" layoutInCell="1" allowOverlap="1" wp14:anchorId="2EC76447" wp14:editId="325ED06F">
                <wp:simplePos x="0" y="0"/>
                <wp:positionH relativeFrom="page">
                  <wp:posOffset>196850</wp:posOffset>
                </wp:positionH>
                <wp:positionV relativeFrom="page">
                  <wp:posOffset>121920</wp:posOffset>
                </wp:positionV>
                <wp:extent cx="7359015" cy="10463530"/>
                <wp:effectExtent l="0" t="0" r="13335" b="1397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9015" cy="10463530"/>
                          <a:chOff x="310" y="72"/>
                          <a:chExt cx="11589" cy="16478"/>
                        </a:xfrm>
                      </wpg:grpSpPr>
                      <wps:wsp>
                        <wps:cNvPr id="16" name="Freeform 64"/>
                        <wps:cNvSpPr>
                          <a:spLocks/>
                        </wps:cNvSpPr>
                        <wps:spPr bwMode="auto">
                          <a:xfrm>
                            <a:off x="330" y="112"/>
                            <a:ext cx="11300" cy="0"/>
                          </a:xfrm>
                          <a:custGeom>
                            <a:avLst/>
                            <a:gdLst>
                              <a:gd name="T0" fmla="+- 0 330 330"/>
                              <a:gd name="T1" fmla="*/ T0 w 11300"/>
                              <a:gd name="T2" fmla="+- 0 11630 330"/>
                              <a:gd name="T3" fmla="*/ T2 w 11300"/>
                            </a:gdLst>
                            <a:ahLst/>
                            <a:cxnLst>
                              <a:cxn ang="0">
                                <a:pos x="T1" y="0"/>
                              </a:cxn>
                              <a:cxn ang="0">
                                <a:pos x="T3" y="0"/>
                              </a:cxn>
                            </a:cxnLst>
                            <a:rect l="0" t="0" r="r" b="b"/>
                            <a:pathLst>
                              <a:path w="11300">
                                <a:moveTo>
                                  <a:pt x="0" y="0"/>
                                </a:moveTo>
                                <a:lnTo>
                                  <a:pt x="11300" y="0"/>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65"/>
                        <wps:cNvSpPr>
                          <a:spLocks/>
                        </wps:cNvSpPr>
                        <wps:spPr bwMode="auto">
                          <a:xfrm>
                            <a:off x="350" y="92"/>
                            <a:ext cx="0" cy="16438"/>
                          </a:xfrm>
                          <a:custGeom>
                            <a:avLst/>
                            <a:gdLst>
                              <a:gd name="T0" fmla="+- 0 92 92"/>
                              <a:gd name="T1" fmla="*/ 92 h 16438"/>
                              <a:gd name="T2" fmla="+- 0 16530 92"/>
                              <a:gd name="T3" fmla="*/ 16530 h 16438"/>
                            </a:gdLst>
                            <a:ahLst/>
                            <a:cxnLst>
                              <a:cxn ang="0">
                                <a:pos x="0" y="T1"/>
                              </a:cxn>
                              <a:cxn ang="0">
                                <a:pos x="0" y="T3"/>
                              </a:cxn>
                            </a:cxnLst>
                            <a:rect l="0" t="0" r="r" b="b"/>
                            <a:pathLst>
                              <a:path h="16438">
                                <a:moveTo>
                                  <a:pt x="0" y="0"/>
                                </a:moveTo>
                                <a:lnTo>
                                  <a:pt x="0" y="16438"/>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6"/>
                        <wps:cNvSpPr>
                          <a:spLocks/>
                        </wps:cNvSpPr>
                        <wps:spPr bwMode="auto">
                          <a:xfrm>
                            <a:off x="11610" y="92"/>
                            <a:ext cx="0" cy="16438"/>
                          </a:xfrm>
                          <a:custGeom>
                            <a:avLst/>
                            <a:gdLst>
                              <a:gd name="T0" fmla="+- 0 92 92"/>
                              <a:gd name="T1" fmla="*/ 92 h 16438"/>
                              <a:gd name="T2" fmla="+- 0 16530 92"/>
                              <a:gd name="T3" fmla="*/ 16530 h 16438"/>
                            </a:gdLst>
                            <a:ahLst/>
                            <a:cxnLst>
                              <a:cxn ang="0">
                                <a:pos x="0" y="T1"/>
                              </a:cxn>
                              <a:cxn ang="0">
                                <a:pos x="0" y="T3"/>
                              </a:cxn>
                            </a:cxnLst>
                            <a:rect l="0" t="0" r="r" b="b"/>
                            <a:pathLst>
                              <a:path h="16438">
                                <a:moveTo>
                                  <a:pt x="0" y="0"/>
                                </a:moveTo>
                                <a:lnTo>
                                  <a:pt x="0" y="16438"/>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7"/>
                        <wps:cNvSpPr>
                          <a:spLocks/>
                        </wps:cNvSpPr>
                        <wps:spPr bwMode="auto">
                          <a:xfrm>
                            <a:off x="330" y="16510"/>
                            <a:ext cx="11300" cy="0"/>
                          </a:xfrm>
                          <a:custGeom>
                            <a:avLst/>
                            <a:gdLst>
                              <a:gd name="T0" fmla="+- 0 330 330"/>
                              <a:gd name="T1" fmla="*/ T0 w 11300"/>
                              <a:gd name="T2" fmla="+- 0 11630 330"/>
                              <a:gd name="T3" fmla="*/ T2 w 11300"/>
                            </a:gdLst>
                            <a:ahLst/>
                            <a:cxnLst>
                              <a:cxn ang="0">
                                <a:pos x="T1" y="0"/>
                              </a:cxn>
                              <a:cxn ang="0">
                                <a:pos x="T3" y="0"/>
                              </a:cxn>
                            </a:cxnLst>
                            <a:rect l="0" t="0" r="r" b="b"/>
                            <a:pathLst>
                              <a:path w="11300">
                                <a:moveTo>
                                  <a:pt x="0" y="0"/>
                                </a:moveTo>
                                <a:lnTo>
                                  <a:pt x="11300" y="0"/>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68"/>
                        <wps:cNvSpPr>
                          <a:spLocks/>
                        </wps:cNvSpPr>
                        <wps:spPr bwMode="auto">
                          <a:xfrm>
                            <a:off x="5966" y="2737"/>
                            <a:ext cx="5928" cy="0"/>
                          </a:xfrm>
                          <a:custGeom>
                            <a:avLst/>
                            <a:gdLst>
                              <a:gd name="T0" fmla="+- 0 5966 5966"/>
                              <a:gd name="T1" fmla="*/ T0 w 5928"/>
                              <a:gd name="T2" fmla="+- 0 11894 5966"/>
                              <a:gd name="T3" fmla="*/ T2 w 5928"/>
                            </a:gdLst>
                            <a:ahLst/>
                            <a:cxnLst>
                              <a:cxn ang="0">
                                <a:pos x="T1" y="0"/>
                              </a:cxn>
                              <a:cxn ang="0">
                                <a:pos x="T3" y="0"/>
                              </a:cxn>
                            </a:cxnLst>
                            <a:rect l="0" t="0" r="r" b="b"/>
                            <a:pathLst>
                              <a:path w="5928">
                                <a:moveTo>
                                  <a:pt x="0" y="0"/>
                                </a:moveTo>
                                <a:lnTo>
                                  <a:pt x="5928" y="0"/>
                                </a:lnTo>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69"/>
                        <wps:cNvSpPr>
                          <a:spLocks/>
                        </wps:cNvSpPr>
                        <wps:spPr bwMode="auto">
                          <a:xfrm>
                            <a:off x="5966" y="702"/>
                            <a:ext cx="5928" cy="0"/>
                          </a:xfrm>
                          <a:custGeom>
                            <a:avLst/>
                            <a:gdLst>
                              <a:gd name="T0" fmla="+- 0 5966 5966"/>
                              <a:gd name="T1" fmla="*/ T0 w 5928"/>
                              <a:gd name="T2" fmla="+- 0 11894 5966"/>
                              <a:gd name="T3" fmla="*/ T2 w 5928"/>
                            </a:gdLst>
                            <a:ahLst/>
                            <a:cxnLst>
                              <a:cxn ang="0">
                                <a:pos x="T1" y="0"/>
                              </a:cxn>
                              <a:cxn ang="0">
                                <a:pos x="T3" y="0"/>
                              </a:cxn>
                            </a:cxnLst>
                            <a:rect l="0" t="0" r="r" b="b"/>
                            <a:pathLst>
                              <a:path w="5928">
                                <a:moveTo>
                                  <a:pt x="0" y="0"/>
                                </a:moveTo>
                                <a:lnTo>
                                  <a:pt x="5928" y="0"/>
                                </a:lnTo>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D203F" id="Group 15" o:spid="_x0000_s1026" style="position:absolute;margin-left:15.5pt;margin-top:9.6pt;width:579.45pt;height:823.9pt;z-index:-251655680;mso-position-horizontal-relative:page;mso-position-vertical-relative:page" coordorigin="310,72" coordsize="11589,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">
                <v:shape id="Freeform 64" o:spid="_x0000_s1027" style="position:absolute;left:330;top:112;width:11300;height:0;visibility:visible;mso-wrap-style:square;v-text-anchor:top" coordsize="1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" path="m,l11300,e" filled="f" strokecolor="#385d88" strokeweight="2pt">
                  <v:path arrowok="t" o:connecttype="custom" o:connectlocs="0,0;11300,0" o:connectangles="0,0"/>
                </v:shape>
                <v:shape id="Freeform 65" o:spid="_x0000_s1028" style="position:absolute;left:350;top:92;width:0;height:16438;visibility:visible;mso-wrap-style:square;v-text-anchor:top" coordsize="0,1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" path="m,l,16438e" filled="f" strokecolor="#385d88" strokeweight="2pt">
                  <v:path arrowok="t" o:connecttype="custom" o:connectlocs="0,92;0,16530" o:connectangles="0,0"/>
                </v:shape>
                <v:shape id="Freeform 66" o:spid="_x0000_s1029" style="position:absolute;left:11610;top:92;width:0;height:16438;visibility:visible;mso-wrap-style:square;v-text-anchor:top" coordsize="0,1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" path="m,l,16438e" filled="f" strokecolor="#385d88" strokeweight="2pt">
                  <v:path arrowok="t" o:connecttype="custom" o:connectlocs="0,92;0,16530" o:connectangles="0,0"/>
                </v:shape>
                <v:shape id="Freeform 67" o:spid="_x0000_s1030" style="position:absolute;left:330;top:16510;width:11300;height:0;visibility:visible;mso-wrap-style:square;v-text-anchor:top" coordsize="1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" path="m,l11300,e" filled="f" strokecolor="#385d88" strokeweight="2pt">
                  <v:path arrowok="t" o:connecttype="custom" o:connectlocs="0,0;11300,0" o:connectangles="0,0"/>
                </v:shape>
                <v:shape id="Freeform 68" o:spid="_x0000_s1031" style="position:absolute;left:5966;top:2737;width:5928;height:0;visibility:visible;mso-wrap-style:square;v-text-anchor:top" coordsize="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" path="m,l5928,e" filled="f" strokecolor="white">
                  <v:path arrowok="t" o:connecttype="custom" o:connectlocs="0,0;5928,0" o:connectangles="0,0"/>
                </v:shape>
                <v:shape id="Freeform 69" o:spid="_x0000_s1032" style="position:absolute;left:5966;top:702;width:5928;height:0;visibility:visible;mso-wrap-style:square;v-text-anchor:top" coordsize="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" path="m,l5928,e" filled="f" strokecolor="white">
                  <v:path arrowok="t" o:connecttype="custom" o:connectlocs="0,0;5928,0" o:connectangles="0,0"/>
                </v:shape>
                <w10:wrap anchorx="page" anchory="page"/>
              </v:group>
            </w:pict>
          </mc:Fallback>
        </mc:AlternateContent>
      </w:r>
      <w:r w:rsidR="00284128">
        <w:rPr>
          <w:rFonts w:ascii="Calibri" w:eastAsia="Calibri" w:hAnsi="Calibri" w:cs="Calibri"/>
          <w:b/>
          <w:color w:val="1F467A"/>
          <w:w w:val="99"/>
          <w:sz w:val="52"/>
          <w:szCs w:val="52"/>
          <w:u w:val="thick" w:color="1F467A"/>
        </w:rPr>
        <w:t>Satish</w:t>
      </w:r>
      <w:r w:rsidR="00D41A75">
        <w:rPr>
          <w:rFonts w:ascii="Calibri" w:eastAsia="Calibri" w:hAnsi="Calibri" w:cs="Calibri"/>
          <w:b/>
          <w:color w:val="1F467A"/>
          <w:w w:val="99"/>
          <w:sz w:val="52"/>
          <w:szCs w:val="52"/>
          <w:u w:val="thick" w:color="1F467A"/>
        </w:rPr>
        <w:t xml:space="preserve"> </w:t>
      </w:r>
      <w:proofErr w:type="spellStart"/>
      <w:r w:rsidR="00284128">
        <w:rPr>
          <w:rFonts w:ascii="Calibri" w:eastAsia="Calibri" w:hAnsi="Calibri" w:cs="Calibri"/>
          <w:b/>
          <w:color w:val="1F467A"/>
          <w:w w:val="99"/>
          <w:sz w:val="52"/>
          <w:szCs w:val="52"/>
          <w:u w:val="thick" w:color="1F467A"/>
        </w:rPr>
        <w:t>Kasa</w:t>
      </w:r>
      <w:proofErr w:type="spellEnd"/>
    </w:p>
    <w:p w14:paraId="05205327" w14:textId="77777777" w:rsidR="00E74E3B" w:rsidRDefault="00E74E3B">
      <w:pPr>
        <w:spacing w:before="7" w:line="100" w:lineRule="exact"/>
        <w:rPr>
          <w:sz w:val="11"/>
          <w:szCs w:val="11"/>
        </w:rPr>
      </w:pPr>
    </w:p>
    <w:p w14:paraId="54FEBC35" w14:textId="6DF52DC2" w:rsidR="003E0BF5" w:rsidRDefault="00FF6DE8" w:rsidP="003E0BF5">
      <w:r>
        <w:rPr>
          <w:rFonts w:ascii="Calibri" w:eastAsia="Calibri" w:hAnsi="Calibri" w:cs="Calibri"/>
          <w:sz w:val="24"/>
          <w:szCs w:val="24"/>
        </w:rPr>
        <w:t xml:space="preserve"> </w:t>
      </w:r>
      <w:r w:rsidR="006C7EDE">
        <w:rPr>
          <w:rFonts w:ascii="Calibri" w:eastAsia="Calibri" w:hAnsi="Calibri" w:cs="Calibri"/>
          <w:sz w:val="24"/>
          <w:szCs w:val="24"/>
        </w:rPr>
        <w:t xml:space="preserve">   </w:t>
      </w:r>
      <w:r w:rsidR="00052855">
        <w:rPr>
          <w:rFonts w:ascii="Calibri" w:eastAsia="Calibri" w:hAnsi="Calibri" w:cs="Calibri"/>
          <w:sz w:val="24"/>
          <w:szCs w:val="24"/>
        </w:rPr>
        <w:t>Email id:</w:t>
      </w:r>
      <w:r w:rsidR="00D41A75">
        <w:rPr>
          <w:rFonts w:ascii="Calibri" w:eastAsia="Calibri" w:hAnsi="Calibri" w:cs="Calibri"/>
          <w:sz w:val="24"/>
          <w:szCs w:val="24"/>
        </w:rPr>
        <w:t xml:space="preserve"> </w:t>
      </w:r>
      <w:hyperlink r:id="rId5" w:history="1">
        <w:r w:rsidR="003E0BF5" w:rsidRPr="00712490">
          <w:rPr>
            <w:rStyle w:val="Hyperlink"/>
            <w:rFonts w:ascii="Calibri" w:eastAsia="Calibri" w:hAnsi="Calibri" w:cs="Calibri"/>
            <w:sz w:val="24"/>
            <w:szCs w:val="24"/>
          </w:rPr>
          <w:t>Kasa.sathish666@gmail.com</w:t>
        </w:r>
      </w:hyperlink>
      <w:r w:rsidR="003E0BF5" w:rsidRPr="003E0BF5">
        <w:t xml:space="preserve"> </w:t>
      </w:r>
      <w:r w:rsidR="003E0BF5">
        <w:tab/>
      </w:r>
      <w:r w:rsidR="003E0BF5">
        <w:tab/>
      </w:r>
      <w:r w:rsidR="003E0BF5">
        <w:tab/>
      </w:r>
      <w:r w:rsidR="003E0BF5">
        <w:tab/>
      </w:r>
      <w:r w:rsidR="003E0BF5">
        <w:tab/>
      </w:r>
      <w:r w:rsidR="003E0BF5">
        <w:tab/>
      </w:r>
      <w:r w:rsidR="006C7EDE">
        <w:rPr>
          <w:noProof/>
        </w:rPr>
        <w:drawing>
          <wp:inline distT="0" distB="0" distL="0" distR="0" wp14:anchorId="71E95B6B" wp14:editId="20650019">
            <wp:extent cx="76200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009650"/>
                    </a:xfrm>
                    <a:prstGeom prst="rect">
                      <a:avLst/>
                    </a:prstGeom>
                    <a:noFill/>
                    <a:ln>
                      <a:noFill/>
                    </a:ln>
                  </pic:spPr>
                </pic:pic>
              </a:graphicData>
            </a:graphic>
          </wp:inline>
        </w:drawing>
      </w:r>
      <w:r w:rsidR="003E0BF5">
        <w:tab/>
      </w:r>
    </w:p>
    <w:p w14:paraId="02B06FAB" w14:textId="7B49F5DC" w:rsidR="00E74E3B" w:rsidRDefault="006C7EDE" w:rsidP="006C7EDE">
      <w:pPr>
        <w:spacing w:before="28"/>
        <w:rPr>
          <w:rFonts w:ascii="Calibri" w:eastAsia="Calibri" w:hAnsi="Calibri" w:cs="Calibri"/>
          <w:sz w:val="24"/>
          <w:szCs w:val="24"/>
        </w:rPr>
      </w:pPr>
      <w:r>
        <w:rPr>
          <w:rFonts w:ascii="Calibri" w:eastAsia="Calibri" w:hAnsi="Calibri" w:cs="Calibri"/>
          <w:sz w:val="24"/>
          <w:szCs w:val="24"/>
        </w:rPr>
        <w:t xml:space="preserve">  </w:t>
      </w:r>
      <w:r w:rsidR="00FF6DE8">
        <w:rPr>
          <w:rFonts w:ascii="Calibri" w:eastAsia="Calibri" w:hAnsi="Calibri" w:cs="Calibri"/>
          <w:sz w:val="24"/>
          <w:szCs w:val="24"/>
        </w:rPr>
        <w:t xml:space="preserve"> </w:t>
      </w:r>
      <w:r>
        <w:rPr>
          <w:rFonts w:ascii="Calibri" w:eastAsia="Calibri" w:hAnsi="Calibri" w:cs="Calibri"/>
          <w:sz w:val="24"/>
          <w:szCs w:val="24"/>
        </w:rPr>
        <w:t xml:space="preserve"> </w:t>
      </w:r>
      <w:r w:rsidR="00D41A75">
        <w:rPr>
          <w:rFonts w:ascii="Calibri" w:eastAsia="Calibri" w:hAnsi="Calibri" w:cs="Calibri"/>
          <w:sz w:val="24"/>
          <w:szCs w:val="24"/>
        </w:rPr>
        <w:t xml:space="preserve">Contact </w:t>
      </w:r>
      <w:proofErr w:type="gramStart"/>
      <w:r w:rsidR="00D41A75">
        <w:rPr>
          <w:rFonts w:ascii="Calibri" w:eastAsia="Calibri" w:hAnsi="Calibri" w:cs="Calibri"/>
          <w:sz w:val="24"/>
          <w:szCs w:val="24"/>
        </w:rPr>
        <w:t>no.</w:t>
      </w:r>
      <w:r w:rsidR="00052855">
        <w:rPr>
          <w:rFonts w:ascii="Calibri" w:eastAsia="Calibri" w:hAnsi="Calibri" w:cs="Calibri"/>
          <w:sz w:val="24"/>
          <w:szCs w:val="24"/>
        </w:rPr>
        <w:t xml:space="preserve"> :</w:t>
      </w:r>
      <w:proofErr w:type="gramEnd"/>
      <w:r w:rsidR="00052855">
        <w:rPr>
          <w:rFonts w:ascii="Calibri" w:eastAsia="Calibri" w:hAnsi="Calibri" w:cs="Calibri"/>
          <w:sz w:val="24"/>
          <w:szCs w:val="24"/>
        </w:rPr>
        <w:t xml:space="preserve"> +91</w:t>
      </w:r>
      <w:r w:rsidR="00D41A75">
        <w:rPr>
          <w:rFonts w:ascii="Calibri" w:eastAsia="Calibri" w:hAnsi="Calibri" w:cs="Calibri"/>
          <w:sz w:val="24"/>
          <w:szCs w:val="24"/>
        </w:rPr>
        <w:t xml:space="preserve"> </w:t>
      </w:r>
      <w:r w:rsidR="00284128">
        <w:rPr>
          <w:rFonts w:ascii="Calibri" w:eastAsia="Calibri" w:hAnsi="Calibri" w:cs="Calibri"/>
          <w:sz w:val="24"/>
          <w:szCs w:val="24"/>
        </w:rPr>
        <w:t>7013778906</w:t>
      </w:r>
    </w:p>
    <w:p w14:paraId="45B8A865" w14:textId="1A72D6C5" w:rsidR="00E74E3B" w:rsidRDefault="006C7EDE">
      <w:pPr>
        <w:spacing w:before="24"/>
        <w:ind w:left="100"/>
        <w:rPr>
          <w:rFonts w:ascii="Calibri" w:eastAsia="Calibri" w:hAnsi="Calibri" w:cs="Calibri"/>
          <w:sz w:val="24"/>
          <w:szCs w:val="24"/>
        </w:rPr>
      </w:pPr>
      <w:r>
        <w:rPr>
          <w:rFonts w:ascii="Calibri" w:eastAsia="Calibri" w:hAnsi="Calibri" w:cs="Calibri"/>
          <w:sz w:val="24"/>
          <w:szCs w:val="24"/>
        </w:rPr>
        <w:t xml:space="preserve"> </w:t>
      </w:r>
      <w:r w:rsidR="00FF6DE8">
        <w:rPr>
          <w:rFonts w:ascii="Calibri" w:eastAsia="Calibri" w:hAnsi="Calibri" w:cs="Calibri"/>
          <w:sz w:val="24"/>
          <w:szCs w:val="24"/>
        </w:rPr>
        <w:t xml:space="preserve"> </w:t>
      </w:r>
      <w:r w:rsidR="00D41A75">
        <w:rPr>
          <w:rFonts w:ascii="Calibri" w:eastAsia="Calibri" w:hAnsi="Calibri" w:cs="Calibri"/>
          <w:sz w:val="24"/>
          <w:szCs w:val="24"/>
        </w:rPr>
        <w:t>DOB</w:t>
      </w:r>
      <w:r w:rsidR="00EB40BA">
        <w:rPr>
          <w:rFonts w:ascii="Calibri" w:eastAsia="Calibri" w:hAnsi="Calibri" w:cs="Calibri"/>
          <w:sz w:val="24"/>
          <w:szCs w:val="24"/>
        </w:rPr>
        <w:t>:</w:t>
      </w:r>
      <w:r w:rsidR="00052855">
        <w:rPr>
          <w:rFonts w:ascii="Calibri" w:eastAsia="Calibri" w:hAnsi="Calibri" w:cs="Calibri"/>
          <w:sz w:val="24"/>
          <w:szCs w:val="24"/>
        </w:rPr>
        <w:t xml:space="preserve"> </w:t>
      </w:r>
      <w:r w:rsidR="00284128">
        <w:rPr>
          <w:rFonts w:ascii="Calibri" w:eastAsia="Calibri" w:hAnsi="Calibri" w:cs="Calibri"/>
          <w:sz w:val="24"/>
          <w:szCs w:val="24"/>
        </w:rPr>
        <w:t>01</w:t>
      </w:r>
      <w:r w:rsidR="00D41A75">
        <w:rPr>
          <w:rFonts w:ascii="Calibri" w:eastAsia="Calibri" w:hAnsi="Calibri" w:cs="Calibri"/>
          <w:sz w:val="24"/>
          <w:szCs w:val="24"/>
        </w:rPr>
        <w:t>-</w:t>
      </w:r>
      <w:r w:rsidR="00284128">
        <w:rPr>
          <w:rFonts w:ascii="Calibri" w:eastAsia="Calibri" w:hAnsi="Calibri" w:cs="Calibri"/>
          <w:sz w:val="24"/>
          <w:szCs w:val="24"/>
        </w:rPr>
        <w:t>02</w:t>
      </w:r>
      <w:r w:rsidR="00D41A75">
        <w:rPr>
          <w:rFonts w:ascii="Calibri" w:eastAsia="Calibri" w:hAnsi="Calibri" w:cs="Calibri"/>
          <w:sz w:val="24"/>
          <w:szCs w:val="24"/>
        </w:rPr>
        <w:t>-1996</w:t>
      </w:r>
      <w:r w:rsidR="00FF6DE8">
        <w:rPr>
          <w:rFonts w:ascii="Calibri" w:eastAsia="Calibri" w:hAnsi="Calibri" w:cs="Calibri"/>
          <w:sz w:val="24"/>
          <w:szCs w:val="24"/>
        </w:rPr>
        <w:t>.</w:t>
      </w:r>
      <w:r w:rsidR="003E0BF5">
        <w:rPr>
          <w:rFonts w:ascii="Calibri" w:eastAsia="Calibri" w:hAnsi="Calibri" w:cs="Calibri"/>
          <w:sz w:val="24"/>
          <w:szCs w:val="24"/>
        </w:rPr>
        <w:t xml:space="preserve">              </w:t>
      </w:r>
    </w:p>
    <w:p w14:paraId="58210A27" w14:textId="77777777" w:rsidR="00E74E3B" w:rsidRDefault="00E74E3B">
      <w:pPr>
        <w:spacing w:before="4" w:line="160" w:lineRule="exact"/>
        <w:rPr>
          <w:sz w:val="16"/>
          <w:szCs w:val="16"/>
        </w:rPr>
      </w:pPr>
    </w:p>
    <w:p w14:paraId="068F5463" w14:textId="77777777" w:rsidR="00E74E3B" w:rsidRPr="00F7039C" w:rsidRDefault="00D41A75">
      <w:pPr>
        <w:spacing w:before="7"/>
        <w:ind w:left="326"/>
        <w:rPr>
          <w:rFonts w:asciiTheme="majorHAnsi" w:eastAsia="Calibri" w:hAnsiTheme="majorHAnsi" w:cs="Calibri"/>
          <w:sz w:val="24"/>
          <w:szCs w:val="24"/>
        </w:rPr>
      </w:pPr>
      <w:r w:rsidRPr="00F7039C">
        <w:rPr>
          <w:rFonts w:asciiTheme="majorHAnsi" w:eastAsia="Calibri" w:hAnsiTheme="majorHAnsi" w:cs="Calibri"/>
          <w:b/>
          <w:color w:val="1F467A"/>
          <w:sz w:val="24"/>
          <w:szCs w:val="24"/>
          <w:u w:val="single" w:color="1F467A"/>
        </w:rPr>
        <w:t>Career Objective:</w:t>
      </w:r>
    </w:p>
    <w:p w14:paraId="43A501C0" w14:textId="77777777" w:rsidR="00E74E3B" w:rsidRDefault="00E74E3B">
      <w:pPr>
        <w:spacing w:before="2" w:line="100" w:lineRule="exact"/>
        <w:rPr>
          <w:sz w:val="10"/>
          <w:szCs w:val="10"/>
        </w:rPr>
      </w:pPr>
    </w:p>
    <w:p w14:paraId="56BF00A7" w14:textId="4909340E" w:rsidR="00E74E3B" w:rsidRPr="006C7EDE" w:rsidRDefault="00284128" w:rsidP="00284128">
      <w:pPr>
        <w:ind w:left="326"/>
        <w:jc w:val="both"/>
        <w:rPr>
          <w:sz w:val="24"/>
          <w:szCs w:val="24"/>
        </w:rPr>
      </w:pPr>
      <w:r w:rsidRPr="006C7EDE">
        <w:rPr>
          <w:sz w:val="24"/>
          <w:szCs w:val="24"/>
        </w:rPr>
        <w:t>Seeking a challenging position in technical field where my abilities can be put to maximum use for mutual growth of the organization and myself and to work on diversified fields.</w:t>
      </w:r>
      <w:r w:rsidR="00B74418" w:rsidRPr="006C7EDE">
        <w:rPr>
          <w:rFonts w:asciiTheme="minorHAnsi" w:hAnsiTheme="minorHAnsi" w:cstheme="minorHAnsi"/>
          <w:color w:val="333333"/>
          <w:sz w:val="24"/>
          <w:szCs w:val="24"/>
          <w:shd w:val="clear" w:color="auto" w:fill="FFFFFF"/>
        </w:rPr>
        <w:t xml:space="preserve">         </w:t>
      </w:r>
      <w:r w:rsidR="00442586" w:rsidRPr="006C7EDE">
        <w:rPr>
          <w:rFonts w:asciiTheme="minorHAnsi" w:hAnsiTheme="minorHAnsi" w:cstheme="minorHAnsi"/>
          <w:color w:val="333333"/>
          <w:sz w:val="24"/>
          <w:szCs w:val="24"/>
          <w:shd w:val="clear" w:color="auto" w:fill="FFFFFF"/>
        </w:rPr>
        <w:t xml:space="preserve">                      </w:t>
      </w:r>
      <w:r w:rsidR="00840DB2" w:rsidRPr="006C7EDE">
        <w:rPr>
          <w:rFonts w:asciiTheme="minorHAnsi" w:hAnsiTheme="minorHAnsi" w:cstheme="minorHAnsi"/>
          <w:color w:val="333333"/>
          <w:sz w:val="24"/>
          <w:szCs w:val="24"/>
          <w:shd w:val="clear" w:color="auto" w:fill="FFFFFF"/>
        </w:rPr>
        <w:t xml:space="preserve">                          </w:t>
      </w:r>
    </w:p>
    <w:p w14:paraId="7888E72C" w14:textId="074BFAA9" w:rsidR="00EB40BA" w:rsidRDefault="00341DAA" w:rsidP="00BD0218">
      <w:pPr>
        <w:spacing w:before="7" w:line="276" w:lineRule="auto"/>
        <w:ind w:left="326"/>
        <w:rPr>
          <w:rFonts w:asciiTheme="majorHAnsi" w:eastAsia="Calibri" w:hAnsiTheme="majorHAnsi" w:cs="Calibri"/>
          <w:b/>
          <w:color w:val="1F467A"/>
          <w:sz w:val="24"/>
          <w:szCs w:val="24"/>
          <w:u w:val="single" w:color="1F467A"/>
        </w:rPr>
      </w:pPr>
      <w:r>
        <w:rPr>
          <w:rFonts w:asciiTheme="majorHAnsi" w:eastAsia="Calibri" w:hAnsiTheme="majorHAnsi" w:cs="Calibri"/>
          <w:b/>
          <w:color w:val="1F467A"/>
          <w:sz w:val="24"/>
          <w:szCs w:val="24"/>
          <w:u w:val="single" w:color="1F467A"/>
        </w:rPr>
        <w:t>Academic Profile</w:t>
      </w:r>
      <w:r w:rsidR="00EB40BA" w:rsidRPr="00F7039C">
        <w:rPr>
          <w:rFonts w:asciiTheme="majorHAnsi" w:eastAsia="Calibri" w:hAnsiTheme="majorHAnsi" w:cs="Calibri"/>
          <w:b/>
          <w:color w:val="1F467A"/>
          <w:sz w:val="24"/>
          <w:szCs w:val="24"/>
          <w:u w:val="single" w:color="1F467A"/>
        </w:rPr>
        <w:t>:</w:t>
      </w:r>
    </w:p>
    <w:p w14:paraId="4A10784B" w14:textId="40434874" w:rsidR="002506EC" w:rsidRDefault="002506EC" w:rsidP="002506EC">
      <w:pPr>
        <w:numPr>
          <w:ilvl w:val="0"/>
          <w:numId w:val="17"/>
        </w:numPr>
        <w:spacing w:line="360" w:lineRule="auto"/>
        <w:jc w:val="both"/>
        <w:rPr>
          <w:b/>
          <w:sz w:val="22"/>
          <w:szCs w:val="22"/>
        </w:rPr>
      </w:pPr>
      <w:r>
        <w:rPr>
          <w:b/>
          <w:sz w:val="22"/>
          <w:szCs w:val="22"/>
        </w:rPr>
        <w:t xml:space="preserve">NEBOSH HSW </w:t>
      </w:r>
      <w:r>
        <w:rPr>
          <w:sz w:val="22"/>
          <w:szCs w:val="22"/>
        </w:rPr>
        <w:t xml:space="preserve">completed in July 2017 from the Institute of Fire and Safety </w:t>
      </w:r>
      <w:proofErr w:type="gramStart"/>
      <w:r>
        <w:rPr>
          <w:sz w:val="22"/>
          <w:szCs w:val="22"/>
        </w:rPr>
        <w:t>Engineering  Hyderabad</w:t>
      </w:r>
      <w:proofErr w:type="gramEnd"/>
      <w:r>
        <w:rPr>
          <w:sz w:val="22"/>
          <w:szCs w:val="22"/>
        </w:rPr>
        <w:t>, U.K Based.</w:t>
      </w:r>
    </w:p>
    <w:p w14:paraId="08DBDF18" w14:textId="06FCB2B8" w:rsidR="002506EC" w:rsidRPr="002506EC" w:rsidRDefault="002506EC" w:rsidP="002506EC">
      <w:pPr>
        <w:numPr>
          <w:ilvl w:val="0"/>
          <w:numId w:val="17"/>
        </w:numPr>
        <w:spacing w:line="360" w:lineRule="auto"/>
        <w:jc w:val="both"/>
        <w:rPr>
          <w:b/>
          <w:sz w:val="22"/>
          <w:szCs w:val="22"/>
        </w:rPr>
      </w:pPr>
      <w:r>
        <w:rPr>
          <w:sz w:val="22"/>
          <w:szCs w:val="22"/>
        </w:rPr>
        <w:t xml:space="preserve">Post Graduate Diploma in </w:t>
      </w:r>
      <w:r>
        <w:rPr>
          <w:b/>
          <w:sz w:val="22"/>
          <w:szCs w:val="22"/>
        </w:rPr>
        <w:t>FIRE</w:t>
      </w:r>
      <w:r>
        <w:rPr>
          <w:sz w:val="22"/>
          <w:szCs w:val="22"/>
        </w:rPr>
        <w:t xml:space="preserve"> and </w:t>
      </w:r>
      <w:r>
        <w:rPr>
          <w:b/>
          <w:sz w:val="22"/>
          <w:szCs w:val="22"/>
        </w:rPr>
        <w:t xml:space="preserve">SAFETY </w:t>
      </w:r>
      <w:r>
        <w:rPr>
          <w:sz w:val="22"/>
          <w:szCs w:val="22"/>
        </w:rPr>
        <w:t xml:space="preserve">completed in June to </w:t>
      </w:r>
      <w:proofErr w:type="spellStart"/>
      <w:r>
        <w:rPr>
          <w:sz w:val="22"/>
          <w:szCs w:val="22"/>
        </w:rPr>
        <w:t>Auguest</w:t>
      </w:r>
      <w:proofErr w:type="spellEnd"/>
      <w:r>
        <w:rPr>
          <w:sz w:val="22"/>
          <w:szCs w:val="22"/>
        </w:rPr>
        <w:t xml:space="preserve"> -</w:t>
      </w:r>
      <w:proofErr w:type="gramStart"/>
      <w:r>
        <w:rPr>
          <w:sz w:val="22"/>
          <w:szCs w:val="22"/>
        </w:rPr>
        <w:t>2017  at</w:t>
      </w:r>
      <w:proofErr w:type="gramEnd"/>
      <w:r>
        <w:rPr>
          <w:sz w:val="22"/>
          <w:szCs w:val="22"/>
        </w:rPr>
        <w:t xml:space="preserve"> Institute of Fire and Safety Engineering A-GRADE at Vijayawada.</w:t>
      </w:r>
    </w:p>
    <w:p w14:paraId="37198164" w14:textId="106BA6F1" w:rsidR="00EB40BA" w:rsidRPr="00B74418" w:rsidRDefault="002837DF" w:rsidP="00B74418">
      <w:pPr>
        <w:pStyle w:val="ListParagraph"/>
        <w:numPr>
          <w:ilvl w:val="0"/>
          <w:numId w:val="17"/>
        </w:numPr>
        <w:spacing w:line="276" w:lineRule="auto"/>
        <w:rPr>
          <w:rFonts w:cstheme="minorHAnsi"/>
        </w:rPr>
      </w:pPr>
      <w:proofErr w:type="gramStart"/>
      <w:r w:rsidRPr="00B74418">
        <w:rPr>
          <w:rFonts w:cstheme="minorHAnsi"/>
          <w:b/>
        </w:rPr>
        <w:t>B.E</w:t>
      </w:r>
      <w:proofErr w:type="gramEnd"/>
      <w:r w:rsidRPr="00B74418">
        <w:rPr>
          <w:rFonts w:cstheme="minorHAnsi"/>
          <w:b/>
        </w:rPr>
        <w:t xml:space="preserve">/ </w:t>
      </w:r>
      <w:proofErr w:type="spellStart"/>
      <w:r w:rsidR="00EB40BA" w:rsidRPr="00B74418">
        <w:rPr>
          <w:rFonts w:cstheme="minorHAnsi"/>
          <w:b/>
        </w:rPr>
        <w:t>B.Tech</w:t>
      </w:r>
      <w:proofErr w:type="spellEnd"/>
      <w:r w:rsidR="00EB40BA" w:rsidRPr="00B74418">
        <w:rPr>
          <w:rFonts w:cstheme="minorHAnsi"/>
        </w:rPr>
        <w:t xml:space="preserve"> </w:t>
      </w:r>
      <w:r w:rsidR="00D9791C" w:rsidRPr="00B74418">
        <w:rPr>
          <w:rFonts w:cstheme="minorHAnsi"/>
        </w:rPr>
        <w:t>(</w:t>
      </w:r>
      <w:r w:rsidR="00284128">
        <w:rPr>
          <w:rFonts w:cstheme="minorHAnsi"/>
          <w:b/>
        </w:rPr>
        <w:t>Petroleum</w:t>
      </w:r>
      <w:r w:rsidR="00D9791C" w:rsidRPr="00B74418">
        <w:rPr>
          <w:rFonts w:cstheme="minorHAnsi"/>
          <w:b/>
        </w:rPr>
        <w:t xml:space="preserve"> </w:t>
      </w:r>
      <w:r w:rsidR="00284128">
        <w:rPr>
          <w:rFonts w:cstheme="minorHAnsi"/>
          <w:b/>
        </w:rPr>
        <w:t>Technology</w:t>
      </w:r>
      <w:r w:rsidR="00D9791C" w:rsidRPr="00B74418">
        <w:rPr>
          <w:rFonts w:cstheme="minorHAnsi"/>
        </w:rPr>
        <w:t>) at</w:t>
      </w:r>
      <w:r w:rsidR="0070193F">
        <w:rPr>
          <w:rFonts w:cstheme="minorHAnsi"/>
        </w:rPr>
        <w:t xml:space="preserve"> </w:t>
      </w:r>
      <w:r w:rsidR="00284128">
        <w:rPr>
          <w:rFonts w:cstheme="minorHAnsi"/>
        </w:rPr>
        <w:t xml:space="preserve">SVKR College of engineering </w:t>
      </w:r>
      <w:r w:rsidR="00EB40BA" w:rsidRPr="002506EC">
        <w:rPr>
          <w:rFonts w:cstheme="minorHAnsi"/>
          <w:bCs/>
        </w:rPr>
        <w:t>JNT</w:t>
      </w:r>
      <w:r w:rsidR="00284128" w:rsidRPr="002506EC">
        <w:rPr>
          <w:rFonts w:cstheme="minorHAnsi"/>
          <w:bCs/>
        </w:rPr>
        <w:t>UK</w:t>
      </w:r>
      <w:r w:rsidR="00284128">
        <w:rPr>
          <w:rFonts w:cstheme="minorHAnsi"/>
          <w:b/>
        </w:rPr>
        <w:t xml:space="preserve"> </w:t>
      </w:r>
      <w:proofErr w:type="spellStart"/>
      <w:r w:rsidR="00284128" w:rsidRPr="002506EC">
        <w:rPr>
          <w:rFonts w:cstheme="minorHAnsi"/>
          <w:bCs/>
        </w:rPr>
        <w:t>B</w:t>
      </w:r>
      <w:r w:rsidR="002506EC" w:rsidRPr="002506EC">
        <w:rPr>
          <w:rFonts w:cstheme="minorHAnsi"/>
          <w:bCs/>
        </w:rPr>
        <w:t>himavaram</w:t>
      </w:r>
      <w:proofErr w:type="spellEnd"/>
      <w:r w:rsidR="00EB40BA" w:rsidRPr="00B74418">
        <w:rPr>
          <w:rFonts w:cstheme="minorHAnsi"/>
        </w:rPr>
        <w:t xml:space="preserve"> in the academic year 201</w:t>
      </w:r>
      <w:r w:rsidR="00284128">
        <w:rPr>
          <w:rFonts w:cstheme="minorHAnsi"/>
        </w:rPr>
        <w:t>3</w:t>
      </w:r>
      <w:r w:rsidR="00EB40BA" w:rsidRPr="00B74418">
        <w:rPr>
          <w:rFonts w:cstheme="minorHAnsi"/>
        </w:rPr>
        <w:t>-201</w:t>
      </w:r>
      <w:r w:rsidR="00284128">
        <w:rPr>
          <w:rFonts w:cstheme="minorHAnsi"/>
        </w:rPr>
        <w:t>7</w:t>
      </w:r>
      <w:r w:rsidR="00EB40BA" w:rsidRPr="00B74418">
        <w:rPr>
          <w:rFonts w:cstheme="minorHAnsi"/>
        </w:rPr>
        <w:t xml:space="preserve"> with </w:t>
      </w:r>
      <w:r w:rsidR="002506EC">
        <w:rPr>
          <w:rFonts w:cstheme="minorHAnsi"/>
          <w:b/>
        </w:rPr>
        <w:t>62.41</w:t>
      </w:r>
      <w:r w:rsidR="00EB40BA" w:rsidRPr="00B74418">
        <w:rPr>
          <w:rFonts w:cstheme="minorHAnsi"/>
          <w:b/>
        </w:rPr>
        <w:t>%.</w:t>
      </w:r>
    </w:p>
    <w:p w14:paraId="68859D49" w14:textId="3B23159F" w:rsidR="00EB40BA" w:rsidRPr="00B74418" w:rsidRDefault="00EB40BA" w:rsidP="00B74418">
      <w:pPr>
        <w:pStyle w:val="ListParagraph"/>
        <w:numPr>
          <w:ilvl w:val="0"/>
          <w:numId w:val="17"/>
        </w:numPr>
        <w:spacing w:line="276" w:lineRule="auto"/>
        <w:rPr>
          <w:rFonts w:cstheme="minorHAnsi"/>
        </w:rPr>
      </w:pPr>
      <w:r w:rsidRPr="00B74418">
        <w:rPr>
          <w:rFonts w:cstheme="minorHAnsi"/>
        </w:rPr>
        <w:t>Intermediate (M.P.C) Board of Intermediate Education in</w:t>
      </w:r>
      <w:r w:rsidR="004E3AE0">
        <w:rPr>
          <w:rFonts w:cstheme="minorHAnsi"/>
        </w:rPr>
        <w:t xml:space="preserve"> </w:t>
      </w:r>
      <w:r w:rsidR="00284128">
        <w:rPr>
          <w:rFonts w:cstheme="minorHAnsi"/>
        </w:rPr>
        <w:t xml:space="preserve">Vidya </w:t>
      </w:r>
      <w:proofErr w:type="spellStart"/>
      <w:r w:rsidR="00284128">
        <w:rPr>
          <w:rFonts w:cstheme="minorHAnsi"/>
        </w:rPr>
        <w:t>nidhi</w:t>
      </w:r>
      <w:proofErr w:type="spellEnd"/>
      <w:r w:rsidR="004E3AE0">
        <w:rPr>
          <w:rFonts w:cstheme="minorHAnsi"/>
        </w:rPr>
        <w:t xml:space="preserve"> </w:t>
      </w:r>
      <w:r w:rsidRPr="00B74418">
        <w:rPr>
          <w:rFonts w:cstheme="minorHAnsi"/>
        </w:rPr>
        <w:t xml:space="preserve">junior college, </w:t>
      </w:r>
      <w:proofErr w:type="spellStart"/>
      <w:r w:rsidRPr="00B74418">
        <w:rPr>
          <w:rFonts w:cstheme="minorHAnsi"/>
        </w:rPr>
        <w:t>Amalapuram</w:t>
      </w:r>
      <w:proofErr w:type="spellEnd"/>
      <w:r w:rsidRPr="00B74418">
        <w:rPr>
          <w:rFonts w:cstheme="minorHAnsi"/>
        </w:rPr>
        <w:t xml:space="preserve"> in the academic year 201</w:t>
      </w:r>
      <w:r w:rsidR="00284128">
        <w:rPr>
          <w:rFonts w:cstheme="minorHAnsi"/>
        </w:rPr>
        <w:t>1</w:t>
      </w:r>
      <w:r w:rsidRPr="00B74418">
        <w:rPr>
          <w:rFonts w:cstheme="minorHAnsi"/>
        </w:rPr>
        <w:t>-201</w:t>
      </w:r>
      <w:r w:rsidR="00284128">
        <w:rPr>
          <w:rFonts w:cstheme="minorHAnsi"/>
        </w:rPr>
        <w:t>3</w:t>
      </w:r>
      <w:r w:rsidRPr="00B74418">
        <w:rPr>
          <w:rFonts w:cstheme="minorHAnsi"/>
        </w:rPr>
        <w:t xml:space="preserve"> with </w:t>
      </w:r>
      <w:r w:rsidR="00284128">
        <w:rPr>
          <w:rFonts w:cstheme="minorHAnsi"/>
        </w:rPr>
        <w:t>65</w:t>
      </w:r>
      <w:r w:rsidRPr="00B74418">
        <w:rPr>
          <w:rFonts w:cstheme="minorHAnsi"/>
          <w:b/>
        </w:rPr>
        <w:t>%.</w:t>
      </w:r>
    </w:p>
    <w:p w14:paraId="78204A57" w14:textId="77B47B2E" w:rsidR="00F729F8" w:rsidRPr="00751985" w:rsidRDefault="00EB40BA" w:rsidP="00751985">
      <w:pPr>
        <w:pStyle w:val="ListParagraph"/>
        <w:numPr>
          <w:ilvl w:val="0"/>
          <w:numId w:val="17"/>
        </w:numPr>
        <w:spacing w:line="276" w:lineRule="auto"/>
        <w:rPr>
          <w:rFonts w:cstheme="minorHAnsi"/>
        </w:rPr>
      </w:pPr>
      <w:r w:rsidRPr="00B74418">
        <w:rPr>
          <w:rFonts w:cstheme="minorHAnsi"/>
          <w:b/>
        </w:rPr>
        <w:t>SSC</w:t>
      </w:r>
      <w:r w:rsidRPr="00B74418">
        <w:rPr>
          <w:rFonts w:cstheme="minorHAnsi"/>
        </w:rPr>
        <w:t xml:space="preserve"> from Andhra Pradesh in Z.P. High School, </w:t>
      </w:r>
      <w:proofErr w:type="spellStart"/>
      <w:r w:rsidRPr="00B74418">
        <w:rPr>
          <w:rFonts w:cstheme="minorHAnsi"/>
        </w:rPr>
        <w:t>Komaragiripatnam</w:t>
      </w:r>
      <w:proofErr w:type="spellEnd"/>
      <w:r w:rsidRPr="00B74418">
        <w:rPr>
          <w:rFonts w:cstheme="minorHAnsi"/>
        </w:rPr>
        <w:t xml:space="preserve"> in the academic year 201</w:t>
      </w:r>
      <w:r w:rsidR="002506EC">
        <w:rPr>
          <w:rFonts w:cstheme="minorHAnsi"/>
        </w:rPr>
        <w:t>1</w:t>
      </w:r>
      <w:r w:rsidRPr="00B74418">
        <w:rPr>
          <w:rFonts w:cstheme="minorHAnsi"/>
        </w:rPr>
        <w:t xml:space="preserve"> with </w:t>
      </w:r>
      <w:r w:rsidR="002506EC">
        <w:rPr>
          <w:rFonts w:cstheme="minorHAnsi"/>
          <w:b/>
        </w:rPr>
        <w:t>68</w:t>
      </w:r>
      <w:proofErr w:type="gramStart"/>
      <w:r w:rsidR="002506EC">
        <w:rPr>
          <w:rFonts w:cstheme="minorHAnsi"/>
          <w:b/>
        </w:rPr>
        <w:t>%</w:t>
      </w:r>
      <w:r w:rsidR="00D9791C" w:rsidRPr="00B74418">
        <w:rPr>
          <w:rFonts w:cstheme="minorHAnsi"/>
          <w:b/>
        </w:rPr>
        <w:t xml:space="preserve"> </w:t>
      </w:r>
      <w:r w:rsidR="002837DF" w:rsidRPr="00B74418">
        <w:rPr>
          <w:rFonts w:cstheme="minorHAnsi"/>
        </w:rPr>
        <w:t>.</w:t>
      </w:r>
      <w:proofErr w:type="gramEnd"/>
    </w:p>
    <w:p w14:paraId="09D0E777" w14:textId="77777777" w:rsidR="00E74E3B" w:rsidRPr="00F7039C" w:rsidRDefault="00E74E3B">
      <w:pPr>
        <w:spacing w:before="11" w:line="200" w:lineRule="exact"/>
        <w:rPr>
          <w:rFonts w:asciiTheme="majorHAnsi" w:hAnsiTheme="majorHAnsi"/>
        </w:rPr>
      </w:pPr>
    </w:p>
    <w:p w14:paraId="2E4C7D73" w14:textId="77777777" w:rsidR="00E74E3B" w:rsidRPr="00F7039C" w:rsidRDefault="00D41A75" w:rsidP="00BD0218">
      <w:pPr>
        <w:spacing w:line="276" w:lineRule="auto"/>
        <w:ind w:left="321"/>
        <w:rPr>
          <w:rFonts w:asciiTheme="majorHAnsi" w:eastAsia="Calibri" w:hAnsiTheme="majorHAnsi" w:cs="Calibri"/>
          <w:sz w:val="24"/>
          <w:szCs w:val="24"/>
        </w:rPr>
      </w:pPr>
      <w:r w:rsidRPr="00F7039C">
        <w:rPr>
          <w:rFonts w:asciiTheme="majorHAnsi" w:eastAsia="Calibri" w:hAnsiTheme="majorHAnsi" w:cs="Calibri"/>
          <w:b/>
          <w:color w:val="1F477B"/>
          <w:sz w:val="24"/>
          <w:szCs w:val="24"/>
          <w:u w:val="single" w:color="1F477B"/>
        </w:rPr>
        <w:t xml:space="preserve">Experience: </w:t>
      </w:r>
    </w:p>
    <w:p w14:paraId="2C5C59EE" w14:textId="385EEC14" w:rsidR="00FF6175" w:rsidRDefault="00FF6175" w:rsidP="00FF6175">
      <w:pPr>
        <w:spacing w:before="62"/>
        <w:ind w:left="321"/>
        <w:rPr>
          <w:rFonts w:ascii="Calibri" w:eastAsia="Calibri" w:hAnsi="Calibri" w:cs="Calibri"/>
          <w:sz w:val="24"/>
          <w:szCs w:val="24"/>
        </w:rPr>
      </w:pPr>
      <w:r w:rsidRPr="00F7039C">
        <w:rPr>
          <w:rFonts w:asciiTheme="majorHAnsi" w:eastAsia="Calibri" w:hAnsiTheme="majorHAnsi" w:cs="Calibri"/>
          <w:b/>
          <w:color w:val="1F477B"/>
          <w:sz w:val="22"/>
          <w:szCs w:val="22"/>
        </w:rPr>
        <w:t>Company</w:t>
      </w:r>
      <w:r w:rsidRPr="00F7039C">
        <w:rPr>
          <w:rFonts w:ascii="Calibri" w:eastAsia="Calibri" w:hAnsi="Calibri" w:cs="Calibri"/>
          <w:b/>
          <w:color w:val="1F477B"/>
          <w:sz w:val="22"/>
          <w:szCs w:val="22"/>
        </w:rPr>
        <w:t xml:space="preserve"> </w:t>
      </w:r>
      <w:r>
        <w:rPr>
          <w:rFonts w:ascii="Calibri" w:eastAsia="Calibri" w:hAnsi="Calibri" w:cs="Calibri"/>
          <w:b/>
          <w:color w:val="1F477B"/>
          <w:sz w:val="24"/>
          <w:szCs w:val="24"/>
        </w:rPr>
        <w:t xml:space="preserve">    - John Energy Ltd (India)</w:t>
      </w:r>
    </w:p>
    <w:p w14:paraId="295FD4FA" w14:textId="77777777" w:rsidR="00FF6175" w:rsidRDefault="00FF6175" w:rsidP="00FF6175">
      <w:pPr>
        <w:spacing w:before="62"/>
        <w:ind w:left="321"/>
        <w:rPr>
          <w:rFonts w:ascii="Calibri" w:eastAsia="Calibri" w:hAnsi="Calibri" w:cs="Calibri"/>
          <w:sz w:val="24"/>
          <w:szCs w:val="24"/>
        </w:rPr>
      </w:pPr>
      <w:r>
        <w:rPr>
          <w:rFonts w:ascii="Calibri" w:eastAsia="Calibri" w:hAnsi="Calibri" w:cs="Calibri"/>
          <w:b/>
          <w:sz w:val="24"/>
          <w:szCs w:val="24"/>
        </w:rPr>
        <w:t>Designation:  Process and Production Engineer</w:t>
      </w:r>
    </w:p>
    <w:p w14:paraId="3A857167" w14:textId="76ED01F8" w:rsidR="00FF6175" w:rsidRPr="00FF6175" w:rsidRDefault="00FF6175" w:rsidP="00FF6175">
      <w:pPr>
        <w:spacing w:before="62"/>
        <w:ind w:left="321"/>
        <w:rPr>
          <w:rFonts w:ascii="Calibri" w:eastAsia="Calibri" w:hAnsi="Calibri" w:cs="Calibri"/>
          <w:sz w:val="24"/>
          <w:szCs w:val="24"/>
        </w:rPr>
      </w:pPr>
      <w:r>
        <w:rPr>
          <w:rFonts w:ascii="Calibri" w:eastAsia="Calibri" w:hAnsi="Calibri" w:cs="Calibri"/>
          <w:b/>
          <w:sz w:val="24"/>
          <w:szCs w:val="24"/>
        </w:rPr>
        <w:t xml:space="preserve">Period         </w:t>
      </w:r>
      <w:proofErr w:type="gramStart"/>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r>
        <w:rPr>
          <w:rFonts w:ascii="Calibri" w:eastAsia="Calibri" w:hAnsi="Calibri" w:cs="Calibri"/>
          <w:sz w:val="24"/>
          <w:szCs w:val="24"/>
        </w:rPr>
        <w:t>2020- 2021</w:t>
      </w:r>
    </w:p>
    <w:p w14:paraId="4775679D" w14:textId="52B3104E" w:rsidR="00FF47E9" w:rsidRDefault="00FF47E9" w:rsidP="00FF47E9">
      <w:pPr>
        <w:spacing w:before="62"/>
        <w:ind w:left="321"/>
        <w:rPr>
          <w:rFonts w:ascii="Calibri" w:eastAsia="Calibri" w:hAnsi="Calibri" w:cs="Calibri"/>
          <w:sz w:val="24"/>
          <w:szCs w:val="24"/>
        </w:rPr>
      </w:pPr>
      <w:r w:rsidRPr="00F7039C">
        <w:rPr>
          <w:rFonts w:asciiTheme="majorHAnsi" w:eastAsia="Calibri" w:hAnsiTheme="majorHAnsi" w:cs="Calibri"/>
          <w:b/>
          <w:color w:val="1F477B"/>
          <w:sz w:val="22"/>
          <w:szCs w:val="22"/>
        </w:rPr>
        <w:t>Company</w:t>
      </w:r>
      <w:r w:rsidRPr="00F7039C">
        <w:rPr>
          <w:rFonts w:ascii="Calibri" w:eastAsia="Calibri" w:hAnsi="Calibri" w:cs="Calibri"/>
          <w:b/>
          <w:color w:val="1F477B"/>
          <w:sz w:val="22"/>
          <w:szCs w:val="22"/>
        </w:rPr>
        <w:t xml:space="preserve"> </w:t>
      </w:r>
      <w:r>
        <w:rPr>
          <w:rFonts w:ascii="Calibri" w:eastAsia="Calibri" w:hAnsi="Calibri" w:cs="Calibri"/>
          <w:b/>
          <w:color w:val="1F477B"/>
          <w:sz w:val="24"/>
          <w:szCs w:val="24"/>
        </w:rPr>
        <w:t xml:space="preserve">    - </w:t>
      </w:r>
      <w:r w:rsidR="00751985">
        <w:rPr>
          <w:rFonts w:ascii="Calibri" w:eastAsia="Calibri" w:hAnsi="Calibri" w:cs="Calibri"/>
          <w:b/>
          <w:color w:val="1F477B"/>
          <w:sz w:val="24"/>
          <w:szCs w:val="24"/>
        </w:rPr>
        <w:t>Petronas (Malaysia)</w:t>
      </w:r>
    </w:p>
    <w:p w14:paraId="7E14CCC5" w14:textId="387591D9" w:rsidR="00FF47E9" w:rsidRDefault="004E3AE0" w:rsidP="00FF47E9">
      <w:pPr>
        <w:spacing w:before="62"/>
        <w:ind w:left="321"/>
        <w:rPr>
          <w:rFonts w:ascii="Calibri" w:eastAsia="Calibri" w:hAnsi="Calibri" w:cs="Calibri"/>
          <w:sz w:val="24"/>
          <w:szCs w:val="24"/>
        </w:rPr>
      </w:pPr>
      <w:r>
        <w:rPr>
          <w:rFonts w:ascii="Calibri" w:eastAsia="Calibri" w:hAnsi="Calibri" w:cs="Calibri"/>
          <w:b/>
          <w:sz w:val="24"/>
          <w:szCs w:val="24"/>
        </w:rPr>
        <w:t>Designation:</w:t>
      </w:r>
      <w:r w:rsidR="00FF47E9">
        <w:rPr>
          <w:rFonts w:ascii="Calibri" w:eastAsia="Calibri" w:hAnsi="Calibri" w:cs="Calibri"/>
          <w:b/>
          <w:sz w:val="24"/>
          <w:szCs w:val="24"/>
        </w:rPr>
        <w:t xml:space="preserve">  </w:t>
      </w:r>
      <w:r w:rsidR="00751985">
        <w:rPr>
          <w:rFonts w:ascii="Calibri" w:eastAsia="Calibri" w:hAnsi="Calibri" w:cs="Calibri"/>
          <w:b/>
          <w:sz w:val="24"/>
          <w:szCs w:val="24"/>
        </w:rPr>
        <w:t xml:space="preserve">Process and </w:t>
      </w:r>
      <w:r w:rsidR="003E0BF5">
        <w:rPr>
          <w:rFonts w:ascii="Calibri" w:eastAsia="Calibri" w:hAnsi="Calibri" w:cs="Calibri"/>
          <w:b/>
          <w:sz w:val="24"/>
          <w:szCs w:val="24"/>
        </w:rPr>
        <w:t>P</w:t>
      </w:r>
      <w:r w:rsidR="00751985">
        <w:rPr>
          <w:rFonts w:ascii="Calibri" w:eastAsia="Calibri" w:hAnsi="Calibri" w:cs="Calibri"/>
          <w:b/>
          <w:sz w:val="24"/>
          <w:szCs w:val="24"/>
        </w:rPr>
        <w:t>roduction Engineer</w:t>
      </w:r>
    </w:p>
    <w:p w14:paraId="2267F1EB" w14:textId="383B450B" w:rsidR="00E74E3B" w:rsidRDefault="00FF47E9" w:rsidP="00751985">
      <w:pPr>
        <w:spacing w:before="62"/>
        <w:ind w:left="321"/>
        <w:rPr>
          <w:rFonts w:ascii="Calibri" w:eastAsia="Calibri" w:hAnsi="Calibri" w:cs="Calibri"/>
          <w:sz w:val="24"/>
          <w:szCs w:val="24"/>
        </w:rPr>
      </w:pPr>
      <w:r>
        <w:rPr>
          <w:rFonts w:ascii="Calibri" w:eastAsia="Calibri" w:hAnsi="Calibri" w:cs="Calibri"/>
          <w:b/>
          <w:sz w:val="24"/>
          <w:szCs w:val="24"/>
        </w:rPr>
        <w:t xml:space="preserve">Period    </w:t>
      </w:r>
      <w:r w:rsidR="00BD0218">
        <w:rPr>
          <w:rFonts w:ascii="Calibri" w:eastAsia="Calibri" w:hAnsi="Calibri" w:cs="Calibri"/>
          <w:b/>
          <w:sz w:val="24"/>
          <w:szCs w:val="24"/>
        </w:rPr>
        <w:t xml:space="preserve"> </w:t>
      </w:r>
      <w:r>
        <w:rPr>
          <w:rFonts w:ascii="Calibri" w:eastAsia="Calibri" w:hAnsi="Calibri" w:cs="Calibri"/>
          <w:b/>
          <w:sz w:val="24"/>
          <w:szCs w:val="24"/>
        </w:rPr>
        <w:t xml:space="preserve">    </w:t>
      </w:r>
      <w:proofErr w:type="gramStart"/>
      <w:r>
        <w:rPr>
          <w:rFonts w:ascii="Calibri" w:eastAsia="Calibri" w:hAnsi="Calibri" w:cs="Calibri"/>
          <w:b/>
          <w:sz w:val="24"/>
          <w:szCs w:val="24"/>
        </w:rPr>
        <w:t xml:space="preserve">  :</w:t>
      </w:r>
      <w:proofErr w:type="gramEnd"/>
      <w:r>
        <w:rPr>
          <w:rFonts w:ascii="Calibri" w:eastAsia="Calibri" w:hAnsi="Calibri" w:cs="Calibri"/>
          <w:b/>
          <w:sz w:val="24"/>
          <w:szCs w:val="24"/>
        </w:rPr>
        <w:t xml:space="preserve">  </w:t>
      </w:r>
      <w:r>
        <w:rPr>
          <w:rFonts w:ascii="Calibri" w:eastAsia="Calibri" w:hAnsi="Calibri" w:cs="Calibri"/>
          <w:sz w:val="24"/>
          <w:szCs w:val="24"/>
        </w:rPr>
        <w:t xml:space="preserve">2019- </w:t>
      </w:r>
      <w:r w:rsidR="00751985">
        <w:rPr>
          <w:rFonts w:ascii="Calibri" w:eastAsia="Calibri" w:hAnsi="Calibri" w:cs="Calibri"/>
          <w:sz w:val="24"/>
          <w:szCs w:val="24"/>
        </w:rPr>
        <w:t>2020</w:t>
      </w:r>
    </w:p>
    <w:p w14:paraId="7A99E9D7" w14:textId="77777777" w:rsidR="007C1FA2" w:rsidRDefault="007C1FA2" w:rsidP="007C1FA2">
      <w:pPr>
        <w:spacing w:before="62"/>
        <w:ind w:firstLine="321"/>
        <w:rPr>
          <w:rFonts w:ascii="Calibri" w:eastAsia="Calibri" w:hAnsi="Calibri" w:cs="Calibri"/>
          <w:b/>
          <w:color w:val="1F477B"/>
          <w:sz w:val="24"/>
          <w:szCs w:val="24"/>
        </w:rPr>
      </w:pPr>
      <w:r w:rsidRPr="00F7039C">
        <w:rPr>
          <w:rFonts w:asciiTheme="majorHAnsi" w:eastAsia="Calibri" w:hAnsiTheme="majorHAnsi" w:cs="Calibri"/>
          <w:b/>
          <w:color w:val="1F477B"/>
          <w:sz w:val="22"/>
          <w:szCs w:val="22"/>
        </w:rPr>
        <w:t>Company</w:t>
      </w:r>
      <w:r w:rsidRPr="00F7039C">
        <w:rPr>
          <w:rFonts w:ascii="Calibri" w:eastAsia="Calibri" w:hAnsi="Calibri" w:cs="Calibri"/>
          <w:b/>
          <w:color w:val="1F477B"/>
          <w:sz w:val="22"/>
          <w:szCs w:val="22"/>
        </w:rPr>
        <w:t xml:space="preserve"> </w:t>
      </w:r>
      <w:r>
        <w:rPr>
          <w:rFonts w:ascii="Calibri" w:eastAsia="Calibri" w:hAnsi="Calibri" w:cs="Calibri"/>
          <w:b/>
          <w:color w:val="1F477B"/>
          <w:sz w:val="24"/>
          <w:szCs w:val="24"/>
        </w:rPr>
        <w:t xml:space="preserve">    - Deep Industry</w:t>
      </w:r>
    </w:p>
    <w:p w14:paraId="7DACDECE" w14:textId="0F78DBC3" w:rsidR="007C1FA2" w:rsidRDefault="007C1FA2" w:rsidP="007C1FA2">
      <w:pPr>
        <w:spacing w:before="62"/>
        <w:ind w:left="321"/>
        <w:rPr>
          <w:rFonts w:ascii="Calibri" w:eastAsia="Calibri" w:hAnsi="Calibri" w:cs="Calibri"/>
          <w:sz w:val="24"/>
          <w:szCs w:val="24"/>
        </w:rPr>
      </w:pPr>
      <w:r>
        <w:rPr>
          <w:rFonts w:ascii="Calibri" w:eastAsia="Calibri" w:hAnsi="Calibri" w:cs="Calibri"/>
          <w:b/>
          <w:sz w:val="24"/>
          <w:szCs w:val="24"/>
        </w:rPr>
        <w:t xml:space="preserve">Designation: </w:t>
      </w:r>
      <w:r w:rsidR="00FF6175">
        <w:rPr>
          <w:rFonts w:ascii="Calibri" w:eastAsia="Calibri" w:hAnsi="Calibri" w:cs="Calibri"/>
          <w:b/>
          <w:sz w:val="24"/>
          <w:szCs w:val="24"/>
        </w:rPr>
        <w:t>Jr.</w:t>
      </w:r>
      <w:r>
        <w:rPr>
          <w:rFonts w:ascii="Calibri" w:eastAsia="Calibri" w:hAnsi="Calibri" w:cs="Calibri"/>
          <w:b/>
          <w:sz w:val="24"/>
          <w:szCs w:val="24"/>
        </w:rPr>
        <w:t xml:space="preserve"> Process and Production Engineer</w:t>
      </w:r>
    </w:p>
    <w:p w14:paraId="6BEC6EDB" w14:textId="4BB0CEAA" w:rsidR="007C1FA2" w:rsidRPr="00E13EFC" w:rsidRDefault="007C1FA2" w:rsidP="007C1FA2">
      <w:pPr>
        <w:spacing w:before="62"/>
        <w:ind w:left="321"/>
        <w:rPr>
          <w:rFonts w:ascii="Calibri" w:eastAsia="Calibri" w:hAnsi="Calibri" w:cs="Calibri"/>
          <w:sz w:val="24"/>
          <w:szCs w:val="24"/>
        </w:rPr>
      </w:pPr>
      <w:r w:rsidRPr="008E7FD4">
        <w:rPr>
          <w:rFonts w:ascii="Calibri" w:eastAsia="Calibri" w:hAnsi="Calibri" w:cs="Calibri"/>
          <w:b/>
          <w:bCs/>
          <w:sz w:val="24"/>
          <w:szCs w:val="24"/>
        </w:rPr>
        <w:t>Period</w:t>
      </w:r>
      <w:r>
        <w:rPr>
          <w:rFonts w:ascii="Calibri" w:eastAsia="Calibri" w:hAnsi="Calibri" w:cs="Calibri"/>
          <w:sz w:val="24"/>
          <w:szCs w:val="24"/>
        </w:rPr>
        <w:t xml:space="preserve">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201</w:t>
      </w:r>
      <w:r w:rsidR="00FF6175">
        <w:rPr>
          <w:rFonts w:ascii="Calibri" w:eastAsia="Calibri" w:hAnsi="Calibri" w:cs="Calibri"/>
          <w:sz w:val="24"/>
          <w:szCs w:val="24"/>
        </w:rPr>
        <w:t>7</w:t>
      </w:r>
      <w:r>
        <w:rPr>
          <w:rFonts w:ascii="Calibri" w:eastAsia="Calibri" w:hAnsi="Calibri" w:cs="Calibri"/>
          <w:sz w:val="24"/>
          <w:szCs w:val="24"/>
        </w:rPr>
        <w:t>-2019</w:t>
      </w:r>
    </w:p>
    <w:p w14:paraId="54D49661" w14:textId="23CFD409" w:rsidR="007C1FA2" w:rsidRPr="007C1FA2" w:rsidRDefault="007C1FA2" w:rsidP="007C1FA2">
      <w:pPr>
        <w:spacing w:line="276" w:lineRule="auto"/>
        <w:rPr>
          <w:rFonts w:asciiTheme="majorHAnsi" w:eastAsia="Calibri" w:hAnsiTheme="majorHAnsi" w:cs="Calibri"/>
          <w:sz w:val="24"/>
          <w:szCs w:val="24"/>
        </w:rPr>
      </w:pPr>
      <w:r>
        <w:rPr>
          <w:rFonts w:asciiTheme="majorHAnsi" w:eastAsia="Calibri" w:hAnsiTheme="majorHAnsi" w:cs="Calibri"/>
          <w:b/>
          <w:sz w:val="24"/>
          <w:szCs w:val="24"/>
        </w:rPr>
        <w:t xml:space="preserve">    </w:t>
      </w:r>
    </w:p>
    <w:p w14:paraId="6809D245" w14:textId="0FC49716" w:rsidR="00FF3203" w:rsidRDefault="00E13EFC" w:rsidP="00FF3203">
      <w:pPr>
        <w:spacing w:before="62"/>
        <w:ind w:left="321"/>
        <w:rPr>
          <w:rFonts w:asciiTheme="majorHAnsi" w:eastAsia="Calibri" w:hAnsiTheme="majorHAnsi" w:cs="Calibri"/>
          <w:b/>
          <w:sz w:val="24"/>
          <w:szCs w:val="24"/>
        </w:rPr>
      </w:pPr>
      <w:r w:rsidRPr="00F7039C">
        <w:rPr>
          <w:rFonts w:asciiTheme="majorHAnsi" w:eastAsia="Calibri" w:hAnsiTheme="majorHAnsi" w:cs="Calibri"/>
          <w:b/>
          <w:sz w:val="24"/>
          <w:szCs w:val="24"/>
        </w:rPr>
        <w:t>Roles and Responsibility:</w:t>
      </w:r>
    </w:p>
    <w:p w14:paraId="03E4F333" w14:textId="3A55E815" w:rsidR="00FF3203" w:rsidRPr="007C1FA2" w:rsidRDefault="00FF3203" w:rsidP="00FF3203">
      <w:pPr>
        <w:pStyle w:val="ListParagraph"/>
        <w:numPr>
          <w:ilvl w:val="0"/>
          <w:numId w:val="40"/>
        </w:numPr>
        <w:spacing w:before="62"/>
        <w:rPr>
          <w:rFonts w:asciiTheme="majorHAnsi" w:eastAsia="Calibri" w:hAnsiTheme="majorHAnsi" w:cs="Calibri"/>
          <w:b/>
          <w:sz w:val="24"/>
          <w:szCs w:val="24"/>
        </w:rPr>
      </w:pPr>
      <w:r w:rsidRPr="007C1FA2">
        <w:rPr>
          <w:sz w:val="24"/>
          <w:szCs w:val="24"/>
        </w:rPr>
        <w:t>Evaluating inflow and outflow performance between the reservoir and the wellbore.</w:t>
      </w:r>
    </w:p>
    <w:p w14:paraId="557FCD13" w14:textId="551F8673" w:rsidR="009B3067" w:rsidRPr="007C1FA2" w:rsidRDefault="00FF3203" w:rsidP="007C1FA2">
      <w:pPr>
        <w:pStyle w:val="ListParagraph"/>
        <w:numPr>
          <w:ilvl w:val="0"/>
          <w:numId w:val="40"/>
        </w:numPr>
        <w:spacing w:before="62"/>
        <w:rPr>
          <w:rFonts w:asciiTheme="majorHAnsi" w:eastAsia="Calibri" w:hAnsiTheme="majorHAnsi" w:cs="Calibri"/>
          <w:b/>
          <w:sz w:val="24"/>
          <w:szCs w:val="24"/>
        </w:rPr>
      </w:pPr>
      <w:r w:rsidRPr="007C1FA2">
        <w:rPr>
          <w:sz w:val="24"/>
          <w:szCs w:val="24"/>
        </w:rPr>
        <w:t>Designing</w:t>
      </w:r>
      <w:r w:rsidR="009B3067" w:rsidRPr="007C1FA2">
        <w:rPr>
          <w:sz w:val="24"/>
          <w:szCs w:val="24"/>
        </w:rPr>
        <w:t xml:space="preserve"> completion systems </w:t>
      </w:r>
      <w:r w:rsidRPr="007C1FA2">
        <w:rPr>
          <w:sz w:val="24"/>
          <w:szCs w:val="24"/>
        </w:rPr>
        <w:t>including</w:t>
      </w:r>
      <w:r w:rsidR="009B3067" w:rsidRPr="007C1FA2">
        <w:rPr>
          <w:sz w:val="24"/>
          <w:szCs w:val="24"/>
        </w:rPr>
        <w:t xml:space="preserve"> tubing </w:t>
      </w:r>
      <w:r w:rsidRPr="007C1FA2">
        <w:rPr>
          <w:sz w:val="24"/>
          <w:szCs w:val="24"/>
        </w:rPr>
        <w:t xml:space="preserve">selection, </w:t>
      </w:r>
      <w:r w:rsidR="009B3067" w:rsidRPr="007C1FA2">
        <w:rPr>
          <w:sz w:val="24"/>
          <w:szCs w:val="24"/>
        </w:rPr>
        <w:t>perforating</w:t>
      </w:r>
      <w:r w:rsidRPr="007C1FA2">
        <w:rPr>
          <w:sz w:val="24"/>
          <w:szCs w:val="24"/>
        </w:rPr>
        <w:t xml:space="preserve">, sand control, matrix stimulation, and </w:t>
      </w:r>
      <w:r w:rsidR="009B3067" w:rsidRPr="007C1FA2">
        <w:rPr>
          <w:sz w:val="24"/>
          <w:szCs w:val="24"/>
        </w:rPr>
        <w:t>hydraulic fracturing.</w:t>
      </w:r>
    </w:p>
    <w:p w14:paraId="42198652" w14:textId="4E51DC8C" w:rsidR="00FF3203" w:rsidRPr="007C1FA2" w:rsidRDefault="00FF3203" w:rsidP="00FF3203">
      <w:pPr>
        <w:pStyle w:val="ListParagraph"/>
        <w:numPr>
          <w:ilvl w:val="0"/>
          <w:numId w:val="40"/>
        </w:numPr>
        <w:spacing w:before="62"/>
        <w:rPr>
          <w:rFonts w:asciiTheme="majorHAnsi" w:eastAsia="Calibri" w:hAnsiTheme="majorHAnsi" w:cs="Calibri"/>
          <w:b/>
          <w:sz w:val="24"/>
          <w:szCs w:val="24"/>
        </w:rPr>
      </w:pPr>
      <w:r w:rsidRPr="007C1FA2">
        <w:rPr>
          <w:sz w:val="24"/>
          <w:szCs w:val="24"/>
        </w:rPr>
        <w:t xml:space="preserve"> Selecting</w:t>
      </w:r>
      <w:r w:rsidR="009B3067" w:rsidRPr="007C1FA2">
        <w:rPr>
          <w:sz w:val="24"/>
          <w:szCs w:val="24"/>
        </w:rPr>
        <w:t xml:space="preserve"> artificial lifting </w:t>
      </w:r>
      <w:r w:rsidRPr="007C1FA2">
        <w:rPr>
          <w:sz w:val="24"/>
          <w:szCs w:val="24"/>
        </w:rPr>
        <w:t>equipment, including sucker-rod lift (typically</w:t>
      </w:r>
      <w:r w:rsidR="009B3067" w:rsidRPr="007C1FA2">
        <w:rPr>
          <w:sz w:val="24"/>
          <w:szCs w:val="24"/>
        </w:rPr>
        <w:t xml:space="preserve"> beam pumping</w:t>
      </w:r>
      <w:r w:rsidRPr="007C1FA2">
        <w:rPr>
          <w:sz w:val="24"/>
          <w:szCs w:val="24"/>
        </w:rPr>
        <w:t>), gas lift, electrical submersible pumps, subsurface hydraulic pumps, progressing-cavity pumps, and plunger lift.</w:t>
      </w:r>
    </w:p>
    <w:p w14:paraId="08B87F0B" w14:textId="462D95C1" w:rsidR="00E45178" w:rsidRPr="005E1261" w:rsidRDefault="00FF3203" w:rsidP="007C1FA2">
      <w:pPr>
        <w:pStyle w:val="ListParagraph"/>
        <w:numPr>
          <w:ilvl w:val="0"/>
          <w:numId w:val="40"/>
        </w:numPr>
        <w:spacing w:before="62"/>
        <w:rPr>
          <w:rFonts w:asciiTheme="majorHAnsi" w:eastAsia="Calibri" w:hAnsiTheme="majorHAnsi" w:cs="Calibri"/>
          <w:b/>
          <w:sz w:val="24"/>
          <w:szCs w:val="24"/>
        </w:rPr>
      </w:pPr>
      <w:r w:rsidRPr="007C1FA2">
        <w:rPr>
          <w:sz w:val="24"/>
          <w:szCs w:val="24"/>
        </w:rPr>
        <w:t>Selecting equipment for surface facilities that separate and measure the produced fluids (oil, natural gas, water, and impurities), prepare the oil and gas for transportation to market, and handle disposal of any water and impurities.</w:t>
      </w:r>
    </w:p>
    <w:p w14:paraId="16AC443B" w14:textId="77777777" w:rsidR="005E1261" w:rsidRDefault="005E1261" w:rsidP="005E1261">
      <w:pPr>
        <w:numPr>
          <w:ilvl w:val="0"/>
          <w:numId w:val="40"/>
        </w:numPr>
        <w:suppressAutoHyphens/>
        <w:spacing w:line="276" w:lineRule="auto"/>
        <w:jc w:val="both"/>
        <w:rPr>
          <w:rFonts w:asciiTheme="minorHAnsi" w:hAnsiTheme="minorHAnsi" w:cs="Arial"/>
          <w:sz w:val="24"/>
          <w:szCs w:val="24"/>
        </w:rPr>
      </w:pPr>
      <w:r>
        <w:rPr>
          <w:rFonts w:asciiTheme="minorHAnsi" w:hAnsiTheme="minorHAnsi" w:cs="Arial"/>
          <w:sz w:val="24"/>
          <w:szCs w:val="24"/>
        </w:rPr>
        <w:t>Revising of P&amp;ID as per Plant status.</w:t>
      </w:r>
    </w:p>
    <w:p w14:paraId="740486E1" w14:textId="77777777" w:rsidR="005E1261" w:rsidRDefault="005E1261" w:rsidP="005E1261">
      <w:pPr>
        <w:numPr>
          <w:ilvl w:val="0"/>
          <w:numId w:val="40"/>
        </w:numPr>
        <w:suppressAutoHyphens/>
        <w:jc w:val="both"/>
        <w:rPr>
          <w:rFonts w:asciiTheme="minorHAnsi" w:hAnsiTheme="minorHAnsi" w:cs="Arial"/>
          <w:sz w:val="24"/>
          <w:szCs w:val="24"/>
        </w:rPr>
      </w:pPr>
      <w:r>
        <w:rPr>
          <w:rFonts w:asciiTheme="minorHAnsi" w:hAnsiTheme="minorHAnsi" w:cs="Arial"/>
          <w:sz w:val="24"/>
          <w:szCs w:val="24"/>
        </w:rPr>
        <w:t>Initiating contractors to complete the jobs in time.</w:t>
      </w:r>
    </w:p>
    <w:p w14:paraId="5DD6DB69" w14:textId="77777777" w:rsidR="005E1261" w:rsidRPr="005E1261" w:rsidRDefault="005E1261" w:rsidP="005E1261">
      <w:pPr>
        <w:spacing w:before="62"/>
        <w:ind w:left="510"/>
        <w:rPr>
          <w:rFonts w:asciiTheme="majorHAnsi" w:eastAsia="Calibri" w:hAnsiTheme="majorHAnsi" w:cs="Calibri"/>
          <w:b/>
          <w:sz w:val="24"/>
          <w:szCs w:val="24"/>
        </w:rPr>
      </w:pPr>
    </w:p>
    <w:p w14:paraId="28EE8517" w14:textId="1A65465E" w:rsidR="00E74E3B" w:rsidRPr="00F7039C" w:rsidRDefault="00E13EFC" w:rsidP="00E13EFC">
      <w:pPr>
        <w:spacing w:line="276" w:lineRule="auto"/>
        <w:rPr>
          <w:rFonts w:asciiTheme="majorHAnsi" w:eastAsia="Calibri" w:hAnsiTheme="majorHAnsi" w:cs="Calibri"/>
          <w:sz w:val="24"/>
          <w:szCs w:val="24"/>
        </w:rPr>
      </w:pPr>
      <w:r>
        <w:rPr>
          <w:rFonts w:asciiTheme="majorHAnsi" w:eastAsia="Calibri" w:hAnsiTheme="majorHAnsi" w:cs="Calibri"/>
          <w:b/>
          <w:sz w:val="24"/>
          <w:szCs w:val="24"/>
        </w:rPr>
        <w:t xml:space="preserve">    </w:t>
      </w:r>
    </w:p>
    <w:p w14:paraId="125B57BB" w14:textId="5E8A21B5" w:rsidR="00E74E3B" w:rsidRPr="008E7FD4" w:rsidRDefault="00E74E3B" w:rsidP="008E7FD4">
      <w:pPr>
        <w:tabs>
          <w:tab w:val="left" w:pos="1140"/>
        </w:tabs>
        <w:spacing w:before="62"/>
        <w:ind w:right="165"/>
        <w:rPr>
          <w:rFonts w:ascii="Calibri" w:eastAsia="Calibri" w:hAnsi="Calibri" w:cs="Calibri"/>
          <w:sz w:val="24"/>
          <w:szCs w:val="24"/>
        </w:rPr>
      </w:pPr>
    </w:p>
    <w:p w14:paraId="4935B073" w14:textId="686C02A9" w:rsidR="009E1964" w:rsidRPr="003E0BF5" w:rsidRDefault="009E1964" w:rsidP="003E0BF5">
      <w:pPr>
        <w:spacing w:before="72"/>
        <w:ind w:left="489"/>
        <w:rPr>
          <w:rFonts w:ascii="Calibri" w:eastAsia="Calibri" w:hAnsi="Calibri" w:cs="Calibri"/>
          <w:sz w:val="24"/>
          <w:szCs w:val="24"/>
        </w:rPr>
        <w:sectPr w:rsidR="009E1964" w:rsidRPr="003E0BF5">
          <w:pgSz w:w="11900" w:h="16860"/>
          <w:pgMar w:top="400" w:right="400" w:bottom="280" w:left="620" w:header="720" w:footer="720" w:gutter="0"/>
          <w:cols w:space="720"/>
        </w:sectPr>
      </w:pPr>
    </w:p>
    <w:p w14:paraId="7E5CA4B4" w14:textId="77777777" w:rsidR="005E1261" w:rsidRDefault="005E1261" w:rsidP="005E1261">
      <w:pPr>
        <w:numPr>
          <w:ilvl w:val="0"/>
          <w:numId w:val="41"/>
        </w:numPr>
        <w:suppressAutoHyphens/>
        <w:jc w:val="both"/>
        <w:rPr>
          <w:rFonts w:asciiTheme="minorHAnsi" w:hAnsiTheme="minorHAnsi" w:cs="Arial"/>
          <w:color w:val="0D0D0D" w:themeColor="text1" w:themeTint="F2"/>
          <w:sz w:val="24"/>
          <w:szCs w:val="24"/>
        </w:rPr>
      </w:pPr>
      <w:r>
        <w:rPr>
          <w:rFonts w:asciiTheme="minorHAnsi" w:hAnsiTheme="minorHAnsi" w:cs="Arial"/>
          <w:color w:val="0D0D0D" w:themeColor="text1" w:themeTint="F2"/>
          <w:sz w:val="24"/>
          <w:szCs w:val="24"/>
          <w:lang w:eastAsia="en-IN"/>
        </w:rPr>
        <w:lastRenderedPageBreak/>
        <w:t>Basic Engineering involving like Plant philosophy such as start-up, shutdown, operation, isolation &amp; maintenance.</w:t>
      </w:r>
    </w:p>
    <w:p w14:paraId="432789C6" w14:textId="77777777" w:rsidR="005E1261" w:rsidRDefault="005E1261" w:rsidP="005E1261">
      <w:pPr>
        <w:numPr>
          <w:ilvl w:val="0"/>
          <w:numId w:val="41"/>
        </w:numPr>
        <w:suppressAutoHyphens/>
        <w:jc w:val="both"/>
        <w:rPr>
          <w:rFonts w:asciiTheme="minorHAnsi" w:hAnsiTheme="minorHAnsi" w:cs="Arial"/>
          <w:color w:val="0D0D0D" w:themeColor="text1" w:themeTint="F2"/>
          <w:sz w:val="24"/>
          <w:szCs w:val="24"/>
        </w:rPr>
      </w:pPr>
      <w:r>
        <w:rPr>
          <w:rFonts w:asciiTheme="minorHAnsi" w:hAnsiTheme="minorHAnsi" w:cs="Arial"/>
          <w:sz w:val="24"/>
          <w:szCs w:val="24"/>
        </w:rPr>
        <w:t>Overseeing Production related tasks including planning, control &amp; trouble shooting for achieving the planned periodic schedules</w:t>
      </w:r>
    </w:p>
    <w:p w14:paraId="38A5C53B" w14:textId="77777777" w:rsidR="005E1261" w:rsidRDefault="005E1261" w:rsidP="005E1261">
      <w:pPr>
        <w:numPr>
          <w:ilvl w:val="0"/>
          <w:numId w:val="41"/>
        </w:numPr>
        <w:suppressAutoHyphens/>
        <w:jc w:val="both"/>
        <w:rPr>
          <w:rFonts w:asciiTheme="minorHAnsi" w:hAnsiTheme="minorHAnsi" w:cs="Arial"/>
          <w:sz w:val="24"/>
          <w:szCs w:val="24"/>
        </w:rPr>
      </w:pPr>
      <w:r>
        <w:rPr>
          <w:rFonts w:asciiTheme="minorHAnsi" w:hAnsiTheme="minorHAnsi" w:cs="Arial"/>
          <w:color w:val="000000"/>
          <w:sz w:val="24"/>
          <w:szCs w:val="24"/>
          <w:shd w:val="clear" w:color="auto" w:fill="FFFFFF"/>
        </w:rPr>
        <w:t>Preparation &amp; review of P&amp;IDs, PFDs &amp; Design Basis.</w:t>
      </w:r>
    </w:p>
    <w:p w14:paraId="4A8C27F9" w14:textId="77777777" w:rsidR="005E1261" w:rsidRDefault="005E1261" w:rsidP="005E1261">
      <w:pPr>
        <w:numPr>
          <w:ilvl w:val="0"/>
          <w:numId w:val="41"/>
        </w:numPr>
        <w:suppressAutoHyphens/>
        <w:jc w:val="both"/>
        <w:rPr>
          <w:rFonts w:asciiTheme="minorHAnsi" w:hAnsiTheme="minorHAnsi" w:cs="Arial"/>
          <w:sz w:val="24"/>
          <w:szCs w:val="24"/>
        </w:rPr>
      </w:pPr>
      <w:r>
        <w:rPr>
          <w:rFonts w:asciiTheme="minorHAnsi" w:hAnsiTheme="minorHAnsi" w:cs="Arial"/>
          <w:color w:val="000000"/>
          <w:sz w:val="24"/>
          <w:szCs w:val="24"/>
          <w:shd w:val="clear" w:color="auto" w:fill="FFFFFF"/>
        </w:rPr>
        <w:t>Preparation of Process Equipment &amp; Instruments Datasheet, Line Schedule</w:t>
      </w:r>
    </w:p>
    <w:p w14:paraId="4441A413" w14:textId="0AD99BFD" w:rsidR="009E1964" w:rsidRPr="006C7EDE" w:rsidRDefault="005E1261" w:rsidP="005E1261">
      <w:pPr>
        <w:spacing w:line="360" w:lineRule="auto"/>
        <w:rPr>
          <w:rFonts w:asciiTheme="majorHAnsi" w:eastAsia="Calibri" w:hAnsiTheme="majorHAnsi" w:cs="Calibri"/>
          <w:b/>
          <w:color w:val="1F477B"/>
          <w:sz w:val="24"/>
          <w:szCs w:val="24"/>
          <w:u w:val="single" w:color="1F477B"/>
        </w:rPr>
      </w:pPr>
      <w:r>
        <w:rPr>
          <w:rFonts w:asciiTheme="minorHAnsi" w:hAnsiTheme="minorHAnsi" w:cs="Arial"/>
          <w:sz w:val="24"/>
          <w:szCs w:val="24"/>
        </w:rPr>
        <w:t xml:space="preserve">            </w:t>
      </w:r>
      <w:r>
        <w:rPr>
          <w:rFonts w:asciiTheme="minorHAnsi" w:hAnsiTheme="minorHAnsi" w:cs="Arial"/>
          <w:sz w:val="24"/>
          <w:szCs w:val="24"/>
        </w:rPr>
        <w:t>Process safety Interlocks and Equipment Interlocks Review and Update</w:t>
      </w:r>
      <w:r w:rsidR="00CA1840">
        <w:rPr>
          <w:rFonts w:asciiTheme="majorHAnsi" w:hAnsiTheme="majorHAnsi"/>
          <w:noProof/>
        </w:rPr>
        <mc:AlternateContent>
          <mc:Choice Requires="wpg">
            <w:drawing>
              <wp:anchor distT="0" distB="0" distL="114300" distR="114300" simplePos="0" relativeHeight="251661824" behindDoc="1" locked="0" layoutInCell="1" allowOverlap="1" wp14:anchorId="7A6F0797" wp14:editId="570E664B">
                <wp:simplePos x="0" y="0"/>
                <wp:positionH relativeFrom="page">
                  <wp:posOffset>193675</wp:posOffset>
                </wp:positionH>
                <wp:positionV relativeFrom="page">
                  <wp:posOffset>123825</wp:posOffset>
                </wp:positionV>
                <wp:extent cx="7359015" cy="10463530"/>
                <wp:effectExtent l="3175" t="0" r="10160" b="444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9015" cy="10463530"/>
                          <a:chOff x="310" y="72"/>
                          <a:chExt cx="11589" cy="16478"/>
                        </a:xfrm>
                      </wpg:grpSpPr>
                      <wps:wsp>
                        <wps:cNvPr id="2" name="Freeform 8"/>
                        <wps:cNvSpPr>
                          <a:spLocks/>
                        </wps:cNvSpPr>
                        <wps:spPr bwMode="auto">
                          <a:xfrm>
                            <a:off x="330" y="112"/>
                            <a:ext cx="11300" cy="0"/>
                          </a:xfrm>
                          <a:custGeom>
                            <a:avLst/>
                            <a:gdLst>
                              <a:gd name="T0" fmla="+- 0 330 330"/>
                              <a:gd name="T1" fmla="*/ T0 w 11300"/>
                              <a:gd name="T2" fmla="+- 0 11630 330"/>
                              <a:gd name="T3" fmla="*/ T2 w 11300"/>
                            </a:gdLst>
                            <a:ahLst/>
                            <a:cxnLst>
                              <a:cxn ang="0">
                                <a:pos x="T1" y="0"/>
                              </a:cxn>
                              <a:cxn ang="0">
                                <a:pos x="T3" y="0"/>
                              </a:cxn>
                            </a:cxnLst>
                            <a:rect l="0" t="0" r="r" b="b"/>
                            <a:pathLst>
                              <a:path w="11300">
                                <a:moveTo>
                                  <a:pt x="0" y="0"/>
                                </a:moveTo>
                                <a:lnTo>
                                  <a:pt x="11300" y="0"/>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7"/>
                        <wps:cNvSpPr>
                          <a:spLocks/>
                        </wps:cNvSpPr>
                        <wps:spPr bwMode="auto">
                          <a:xfrm>
                            <a:off x="350" y="92"/>
                            <a:ext cx="0" cy="16438"/>
                          </a:xfrm>
                          <a:custGeom>
                            <a:avLst/>
                            <a:gdLst>
                              <a:gd name="T0" fmla="+- 0 92 92"/>
                              <a:gd name="T1" fmla="*/ 92 h 16438"/>
                              <a:gd name="T2" fmla="+- 0 16530 92"/>
                              <a:gd name="T3" fmla="*/ 16530 h 16438"/>
                            </a:gdLst>
                            <a:ahLst/>
                            <a:cxnLst>
                              <a:cxn ang="0">
                                <a:pos x="0" y="T1"/>
                              </a:cxn>
                              <a:cxn ang="0">
                                <a:pos x="0" y="T3"/>
                              </a:cxn>
                            </a:cxnLst>
                            <a:rect l="0" t="0" r="r" b="b"/>
                            <a:pathLst>
                              <a:path h="16438">
                                <a:moveTo>
                                  <a:pt x="0" y="0"/>
                                </a:moveTo>
                                <a:lnTo>
                                  <a:pt x="0" y="16438"/>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
                        <wps:cNvSpPr>
                          <a:spLocks/>
                        </wps:cNvSpPr>
                        <wps:spPr bwMode="auto">
                          <a:xfrm>
                            <a:off x="11610" y="92"/>
                            <a:ext cx="0" cy="16438"/>
                          </a:xfrm>
                          <a:custGeom>
                            <a:avLst/>
                            <a:gdLst>
                              <a:gd name="T0" fmla="+- 0 92 92"/>
                              <a:gd name="T1" fmla="*/ 92 h 16438"/>
                              <a:gd name="T2" fmla="+- 0 16530 92"/>
                              <a:gd name="T3" fmla="*/ 16530 h 16438"/>
                            </a:gdLst>
                            <a:ahLst/>
                            <a:cxnLst>
                              <a:cxn ang="0">
                                <a:pos x="0" y="T1"/>
                              </a:cxn>
                              <a:cxn ang="0">
                                <a:pos x="0" y="T3"/>
                              </a:cxn>
                            </a:cxnLst>
                            <a:rect l="0" t="0" r="r" b="b"/>
                            <a:pathLst>
                              <a:path h="16438">
                                <a:moveTo>
                                  <a:pt x="0" y="0"/>
                                </a:moveTo>
                                <a:lnTo>
                                  <a:pt x="0" y="16438"/>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330" y="16510"/>
                            <a:ext cx="11300" cy="0"/>
                          </a:xfrm>
                          <a:custGeom>
                            <a:avLst/>
                            <a:gdLst>
                              <a:gd name="T0" fmla="+- 0 330 330"/>
                              <a:gd name="T1" fmla="*/ T0 w 11300"/>
                              <a:gd name="T2" fmla="+- 0 11630 330"/>
                              <a:gd name="T3" fmla="*/ T2 w 11300"/>
                            </a:gdLst>
                            <a:ahLst/>
                            <a:cxnLst>
                              <a:cxn ang="0">
                                <a:pos x="T1" y="0"/>
                              </a:cxn>
                              <a:cxn ang="0">
                                <a:pos x="T3" y="0"/>
                              </a:cxn>
                            </a:cxnLst>
                            <a:rect l="0" t="0" r="r" b="b"/>
                            <a:pathLst>
                              <a:path w="11300">
                                <a:moveTo>
                                  <a:pt x="0" y="0"/>
                                </a:moveTo>
                                <a:lnTo>
                                  <a:pt x="11300" y="0"/>
                                </a:lnTo>
                              </a:path>
                            </a:pathLst>
                          </a:custGeom>
                          <a:noFill/>
                          <a:ln w="25400">
                            <a:solidFill>
                              <a:srgbClr val="385D8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
                        <wps:cNvSpPr>
                          <a:spLocks/>
                        </wps:cNvSpPr>
                        <wps:spPr bwMode="auto">
                          <a:xfrm>
                            <a:off x="5966" y="2737"/>
                            <a:ext cx="5928" cy="0"/>
                          </a:xfrm>
                          <a:custGeom>
                            <a:avLst/>
                            <a:gdLst>
                              <a:gd name="T0" fmla="+- 0 5966 5966"/>
                              <a:gd name="T1" fmla="*/ T0 w 5928"/>
                              <a:gd name="T2" fmla="+- 0 11894 5966"/>
                              <a:gd name="T3" fmla="*/ T2 w 5928"/>
                            </a:gdLst>
                            <a:ahLst/>
                            <a:cxnLst>
                              <a:cxn ang="0">
                                <a:pos x="T1" y="0"/>
                              </a:cxn>
                              <a:cxn ang="0">
                                <a:pos x="T3" y="0"/>
                              </a:cxn>
                            </a:cxnLst>
                            <a:rect l="0" t="0" r="r" b="b"/>
                            <a:pathLst>
                              <a:path w="5928">
                                <a:moveTo>
                                  <a:pt x="0" y="0"/>
                                </a:moveTo>
                                <a:lnTo>
                                  <a:pt x="5928" y="0"/>
                                </a:lnTo>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5966" y="702"/>
                            <a:ext cx="5928" cy="0"/>
                          </a:xfrm>
                          <a:custGeom>
                            <a:avLst/>
                            <a:gdLst>
                              <a:gd name="T0" fmla="+- 0 5966 5966"/>
                              <a:gd name="T1" fmla="*/ T0 w 5928"/>
                              <a:gd name="T2" fmla="+- 0 11894 5966"/>
                              <a:gd name="T3" fmla="*/ T2 w 5928"/>
                            </a:gdLst>
                            <a:ahLst/>
                            <a:cxnLst>
                              <a:cxn ang="0">
                                <a:pos x="T1" y="0"/>
                              </a:cxn>
                              <a:cxn ang="0">
                                <a:pos x="T3" y="0"/>
                              </a:cxn>
                            </a:cxnLst>
                            <a:rect l="0" t="0" r="r" b="b"/>
                            <a:pathLst>
                              <a:path w="5928">
                                <a:moveTo>
                                  <a:pt x="0" y="0"/>
                                </a:moveTo>
                                <a:lnTo>
                                  <a:pt x="5928" y="0"/>
                                </a:lnTo>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1FECC7" id="Group 2" o:spid="_x0000_s1026" style="position:absolute;margin-left:15.25pt;margin-top:9.75pt;width:579.45pt;height:823.9pt;z-index:-251654656;mso-position-horizontal-relative:page;mso-position-vertical-relative:page" coordorigin="310,72" coordsize="11589,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">
                <v:shape id="Freeform 8" o:spid="_x0000_s1027" style="position:absolute;left:330;top:112;width:11300;height:0;visibility:visible;mso-wrap-style:square;v-text-anchor:top" coordsize="1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" path="m,l11300,e" filled="f" strokecolor="#385d88" strokeweight="2pt">
                  <v:path arrowok="t" o:connecttype="custom" o:connectlocs="0,0;11300,0" o:connectangles="0,0"/>
                </v:shape>
                <v:shape id="Freeform 7" o:spid="_x0000_s1028" style="position:absolute;left:350;top:92;width:0;height:16438;visibility:visible;mso-wrap-style:square;v-text-anchor:top" coordsize="0,1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" path="m,l,16438e" filled="f" strokecolor="#385d88" strokeweight="2pt">
                  <v:path arrowok="t" o:connecttype="custom" o:connectlocs="0,92;0,16530" o:connectangles="0,0"/>
                </v:shape>
                <v:shape id="Freeform 6" o:spid="_x0000_s1029" style="position:absolute;left:11610;top:92;width:0;height:16438;visibility:visible;mso-wrap-style:square;v-text-anchor:top" coordsize="0,1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" path="m,l,16438e" filled="f" strokecolor="#385d88" strokeweight="2pt">
                  <v:path arrowok="t" o:connecttype="custom" o:connectlocs="0,92;0,16530" o:connectangles="0,0"/>
                </v:shape>
                <v:shape id="Freeform 5" o:spid="_x0000_s1030" style="position:absolute;left:330;top:16510;width:11300;height:0;visibility:visible;mso-wrap-style:square;v-text-anchor:top" coordsize="11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" path="m,l11300,e" filled="f" strokecolor="#385d88" strokeweight="2pt">
                  <v:path arrowok="t" o:connecttype="custom" o:connectlocs="0,0;11300,0" o:connectangles="0,0"/>
                </v:shape>
                <v:shape id="Freeform 4" o:spid="_x0000_s1031" style="position:absolute;left:5966;top:2737;width:5928;height:0;visibility:visible;mso-wrap-style:square;v-text-anchor:top" coordsize="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" path="m,l5928,e" filled="f" strokecolor="white">
                  <v:path arrowok="t" o:connecttype="custom" o:connectlocs="0,0;5928,0" o:connectangles="0,0"/>
                </v:shape>
                <v:shape id="Freeform 3" o:spid="_x0000_s1032" style="position:absolute;left:5966;top:702;width:5928;height:0;visibility:visible;mso-wrap-style:square;v-text-anchor:top" coordsize="5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" path="m,l5928,e" filled="f" strokecolor="white">
                  <v:path arrowok="t" o:connecttype="custom" o:connectlocs="0,0;5928,0" o:connectangles="0,0"/>
                </v:shape>
                <w10:wrap anchorx="page" anchory="page"/>
              </v:group>
            </w:pict>
          </mc:Fallback>
        </mc:AlternateContent>
      </w:r>
    </w:p>
    <w:p w14:paraId="25403E5A" w14:textId="77777777" w:rsidR="00E74E3B" w:rsidRDefault="00F7039C" w:rsidP="00BD0218">
      <w:pPr>
        <w:spacing w:before="61" w:line="276" w:lineRule="auto"/>
        <w:rPr>
          <w:rFonts w:asciiTheme="majorHAnsi" w:eastAsia="Cambria" w:hAnsiTheme="majorHAnsi" w:cs="Cambria"/>
          <w:b/>
          <w:i/>
          <w:color w:val="000000"/>
          <w:sz w:val="24"/>
          <w:szCs w:val="24"/>
        </w:rPr>
      </w:pPr>
      <w:r w:rsidRPr="00F7039C">
        <w:rPr>
          <w:rFonts w:asciiTheme="majorHAnsi" w:eastAsia="Cambria" w:hAnsiTheme="majorHAnsi" w:cs="Cambria"/>
          <w:b/>
          <w:color w:val="1F467A"/>
          <w:sz w:val="24"/>
          <w:szCs w:val="24"/>
          <w:u w:val="thick" w:color="1F467A"/>
        </w:rPr>
        <w:t xml:space="preserve">Academic </w:t>
      </w:r>
      <w:r w:rsidR="00D41A75" w:rsidRPr="00F7039C">
        <w:rPr>
          <w:rFonts w:asciiTheme="majorHAnsi" w:eastAsia="Cambria" w:hAnsiTheme="majorHAnsi" w:cs="Cambria"/>
          <w:b/>
          <w:color w:val="1F467A"/>
          <w:sz w:val="24"/>
          <w:szCs w:val="24"/>
          <w:u w:val="thick" w:color="1F467A"/>
        </w:rPr>
        <w:t>Projects</w:t>
      </w:r>
      <w:r w:rsidR="00D41A75" w:rsidRPr="00F7039C">
        <w:rPr>
          <w:rFonts w:asciiTheme="majorHAnsi" w:eastAsia="Cambria" w:hAnsiTheme="majorHAnsi" w:cs="Cambria"/>
          <w:b/>
          <w:i/>
          <w:color w:val="000000"/>
          <w:sz w:val="24"/>
          <w:szCs w:val="24"/>
        </w:rPr>
        <w:t>:</w:t>
      </w:r>
    </w:p>
    <w:p w14:paraId="487A0A4D" w14:textId="2299DD56" w:rsidR="0022555F" w:rsidRPr="00751985" w:rsidRDefault="00FF0163" w:rsidP="00751985">
      <w:pPr>
        <w:jc w:val="both"/>
        <w:rPr>
          <w:b/>
          <w:sz w:val="22"/>
          <w:szCs w:val="22"/>
        </w:rPr>
      </w:pPr>
      <w:r>
        <w:rPr>
          <w:rFonts w:ascii="Calibri" w:eastAsia="Calibri" w:hAnsi="Calibri" w:cs="Calibri"/>
          <w:b/>
          <w:sz w:val="24"/>
          <w:szCs w:val="24"/>
        </w:rPr>
        <w:t xml:space="preserve">  </w:t>
      </w:r>
      <w:r w:rsidR="008A315D">
        <w:rPr>
          <w:rFonts w:ascii="Calibri" w:eastAsia="Calibri" w:hAnsi="Calibri" w:cs="Calibri"/>
          <w:b/>
          <w:sz w:val="24"/>
          <w:szCs w:val="24"/>
        </w:rPr>
        <w:t>Project</w:t>
      </w:r>
      <w:r w:rsidR="006F2584">
        <w:rPr>
          <w:rFonts w:ascii="Calibri" w:eastAsia="Calibri" w:hAnsi="Calibri" w:cs="Calibri"/>
          <w:b/>
          <w:sz w:val="24"/>
          <w:szCs w:val="24"/>
        </w:rPr>
        <w:t xml:space="preserve"> </w:t>
      </w:r>
      <w:proofErr w:type="gramStart"/>
      <w:r w:rsidR="006F2584">
        <w:rPr>
          <w:rFonts w:ascii="Calibri" w:eastAsia="Calibri" w:hAnsi="Calibri" w:cs="Calibri"/>
          <w:b/>
          <w:sz w:val="24"/>
          <w:szCs w:val="24"/>
        </w:rPr>
        <w:t xml:space="preserve">Name </w:t>
      </w:r>
      <w:r>
        <w:rPr>
          <w:rFonts w:ascii="Calibri" w:eastAsia="Calibri" w:hAnsi="Calibri" w:cs="Calibri"/>
          <w:b/>
          <w:sz w:val="24"/>
          <w:szCs w:val="24"/>
        </w:rPr>
        <w:t>:</w:t>
      </w:r>
      <w:proofErr w:type="gramEnd"/>
      <w:r>
        <w:rPr>
          <w:rFonts w:ascii="Calibri" w:eastAsia="Calibri" w:hAnsi="Calibri" w:cs="Calibri"/>
          <w:b/>
          <w:sz w:val="24"/>
          <w:szCs w:val="24"/>
        </w:rPr>
        <w:t xml:space="preserve"> </w:t>
      </w:r>
      <w:r w:rsidR="006F2584">
        <w:rPr>
          <w:b/>
          <w:sz w:val="22"/>
          <w:szCs w:val="22"/>
        </w:rPr>
        <w:t>Glycol Degradation in Natural Gas Processing Industry</w:t>
      </w:r>
      <w:r w:rsidR="0022555F">
        <w:rPr>
          <w:rFonts w:ascii="Calibri" w:eastAsia="Calibri" w:hAnsi="Calibri" w:cs="Calibri"/>
          <w:sz w:val="21"/>
          <w:szCs w:val="21"/>
        </w:rPr>
        <w:t xml:space="preserve">  </w:t>
      </w:r>
    </w:p>
    <w:p w14:paraId="0CE9F69B" w14:textId="44ECEEED" w:rsidR="0022555F" w:rsidRDefault="0022555F" w:rsidP="0022555F">
      <w:pPr>
        <w:pStyle w:val="ListParagraph"/>
        <w:numPr>
          <w:ilvl w:val="0"/>
          <w:numId w:val="26"/>
        </w:numPr>
        <w:spacing w:after="0" w:line="276" w:lineRule="auto"/>
        <w:rPr>
          <w:rFonts w:eastAsia="Times New Roman" w:cstheme="minorHAnsi"/>
          <w:sz w:val="24"/>
          <w:szCs w:val="24"/>
        </w:rPr>
      </w:pPr>
      <w:r w:rsidRPr="00A2386E">
        <w:rPr>
          <w:rFonts w:eastAsia="Times New Roman" w:cstheme="minorHAnsi"/>
          <w:sz w:val="24"/>
          <w:szCs w:val="24"/>
        </w:rPr>
        <w:t>Project role</w:t>
      </w:r>
      <w:r w:rsidRPr="00A2386E">
        <w:rPr>
          <w:rFonts w:eastAsia="Times New Roman" w:cstheme="minorHAnsi"/>
          <w:sz w:val="24"/>
          <w:szCs w:val="24"/>
        </w:rPr>
        <w:tab/>
      </w:r>
      <w:r w:rsidRPr="00A2386E">
        <w:rPr>
          <w:rFonts w:eastAsia="Times New Roman" w:cstheme="minorHAnsi"/>
          <w:sz w:val="24"/>
          <w:szCs w:val="24"/>
        </w:rPr>
        <w:tab/>
        <w:t>: Team Leader</w:t>
      </w:r>
    </w:p>
    <w:p w14:paraId="3FD814C2" w14:textId="5E1455FF" w:rsidR="00751985" w:rsidRPr="008E7FD4" w:rsidRDefault="00751985" w:rsidP="00751985">
      <w:pPr>
        <w:pStyle w:val="ListParagraph"/>
        <w:numPr>
          <w:ilvl w:val="0"/>
          <w:numId w:val="26"/>
        </w:numPr>
        <w:spacing w:after="0" w:line="276" w:lineRule="auto"/>
        <w:rPr>
          <w:rFonts w:eastAsia="Times New Roman" w:cstheme="minorHAnsi"/>
          <w:sz w:val="24"/>
          <w:szCs w:val="24"/>
        </w:rPr>
      </w:pPr>
      <w:r w:rsidRPr="00751985">
        <w:rPr>
          <w:rFonts w:eastAsia="Times New Roman" w:cstheme="minorHAnsi"/>
          <w:sz w:val="24"/>
          <w:szCs w:val="24"/>
        </w:rPr>
        <w:t xml:space="preserve">Responsibilities </w:t>
      </w:r>
      <w:r w:rsidR="006C7EDE">
        <w:rPr>
          <w:rFonts w:eastAsia="Times New Roman" w:cstheme="minorHAnsi"/>
          <w:sz w:val="24"/>
          <w:szCs w:val="24"/>
        </w:rPr>
        <w:t xml:space="preserve">       </w:t>
      </w:r>
      <w:proofErr w:type="gramStart"/>
      <w:r w:rsidR="006C7EDE">
        <w:rPr>
          <w:rFonts w:eastAsia="Times New Roman" w:cstheme="minorHAnsi"/>
          <w:sz w:val="24"/>
          <w:szCs w:val="24"/>
        </w:rPr>
        <w:t xml:space="preserve">  </w:t>
      </w:r>
      <w:r w:rsidRPr="00751985">
        <w:rPr>
          <w:rFonts w:eastAsia="Times New Roman" w:cstheme="minorHAnsi"/>
          <w:sz w:val="24"/>
          <w:szCs w:val="24"/>
        </w:rPr>
        <w:t>:</w:t>
      </w:r>
      <w:proofErr w:type="gramEnd"/>
      <w:r w:rsidR="0022555F" w:rsidRPr="00751985">
        <w:rPr>
          <w:rFonts w:eastAsia="Times New Roman" w:cstheme="minorHAnsi"/>
          <w:sz w:val="24"/>
          <w:szCs w:val="24"/>
        </w:rPr>
        <w:t xml:space="preserve"> </w:t>
      </w:r>
      <w:r w:rsidRPr="00751985">
        <w:t>Collecting information, preparing report, motivating team members</w:t>
      </w:r>
      <w:r w:rsidR="008E7FD4">
        <w:t>.</w:t>
      </w:r>
    </w:p>
    <w:p w14:paraId="58363F80" w14:textId="2DCAE67C" w:rsidR="0022555F" w:rsidRPr="005E1261" w:rsidRDefault="0022555F" w:rsidP="005E1261">
      <w:pPr>
        <w:spacing w:line="276" w:lineRule="auto"/>
        <w:rPr>
          <w:rFonts w:cstheme="minorHAnsi"/>
          <w:b/>
          <w:bCs/>
          <w:sz w:val="24"/>
          <w:szCs w:val="24"/>
        </w:rPr>
        <w:sectPr w:rsidR="0022555F" w:rsidRPr="005E1261">
          <w:pgSz w:w="11900" w:h="16860"/>
          <w:pgMar w:top="240" w:right="480" w:bottom="280" w:left="840" w:header="720" w:footer="720" w:gutter="0"/>
          <w:cols w:space="720"/>
        </w:sectPr>
      </w:pPr>
    </w:p>
    <w:p w14:paraId="65C5B347" w14:textId="4FC6181B" w:rsidR="00E74E3B" w:rsidRPr="006C7EDE" w:rsidRDefault="006C7EDE" w:rsidP="008E7FD4">
      <w:pPr>
        <w:spacing w:line="276" w:lineRule="auto"/>
        <w:rPr>
          <w:rFonts w:asciiTheme="majorHAnsi" w:eastAsia="Calibri" w:hAnsiTheme="majorHAnsi" w:cs="Calibri"/>
          <w:sz w:val="24"/>
          <w:szCs w:val="24"/>
          <w:u w:val="single"/>
        </w:rPr>
        <w:sectPr w:rsidR="00E74E3B" w:rsidRPr="006C7EDE">
          <w:type w:val="continuous"/>
          <w:pgSz w:w="11900" w:h="16860"/>
          <w:pgMar w:top="400" w:right="480" w:bottom="280" w:left="840" w:header="720" w:footer="720" w:gutter="0"/>
          <w:cols w:num="2" w:space="720" w:equalWidth="0">
            <w:col w:w="5218" w:space="569"/>
            <w:col w:w="4793"/>
          </w:cols>
        </w:sectPr>
      </w:pPr>
      <w:r w:rsidRPr="006C7EDE">
        <w:rPr>
          <w:rFonts w:asciiTheme="majorHAnsi" w:eastAsia="Calibri" w:hAnsiTheme="majorHAnsi" w:cs="Calibri"/>
          <w:b/>
          <w:color w:val="1F477B"/>
          <w:sz w:val="24"/>
          <w:szCs w:val="24"/>
        </w:rPr>
        <w:t xml:space="preserve">   </w:t>
      </w:r>
      <w:r w:rsidRPr="006C7EDE">
        <w:rPr>
          <w:rFonts w:asciiTheme="majorHAnsi" w:eastAsia="Calibri" w:hAnsiTheme="majorHAnsi" w:cs="Calibri"/>
          <w:b/>
          <w:color w:val="1F477B"/>
          <w:sz w:val="24"/>
          <w:szCs w:val="24"/>
          <w:u w:val="single"/>
        </w:rPr>
        <w:t>Persona</w:t>
      </w:r>
      <w:r w:rsidR="00D41A75" w:rsidRPr="006C7EDE">
        <w:rPr>
          <w:rFonts w:asciiTheme="majorHAnsi" w:eastAsia="Calibri" w:hAnsiTheme="majorHAnsi" w:cs="Calibri"/>
          <w:b/>
          <w:color w:val="1F477B"/>
          <w:sz w:val="24"/>
          <w:szCs w:val="24"/>
          <w:u w:val="single"/>
        </w:rPr>
        <w:t>l Skill</w:t>
      </w:r>
      <w:r>
        <w:rPr>
          <w:rFonts w:asciiTheme="majorHAnsi" w:eastAsia="Calibri" w:hAnsiTheme="majorHAnsi" w:cs="Calibri"/>
          <w:b/>
          <w:color w:val="1F477B"/>
          <w:sz w:val="24"/>
          <w:szCs w:val="24"/>
          <w:u w:val="single"/>
        </w:rPr>
        <w:t>:</w:t>
      </w:r>
    </w:p>
    <w:p w14:paraId="0AB2B449" w14:textId="77777777" w:rsidR="006C7EDE" w:rsidRDefault="006C7EDE" w:rsidP="008E7FD4">
      <w:pPr>
        <w:pStyle w:val="ListParagraph"/>
        <w:numPr>
          <w:ilvl w:val="0"/>
          <w:numId w:val="38"/>
        </w:numPr>
      </w:pPr>
      <w:r w:rsidRPr="008E7FD4">
        <w:rPr>
          <w:sz w:val="24"/>
          <w:szCs w:val="24"/>
        </w:rPr>
        <w:t>Exploration and production</w:t>
      </w:r>
    </w:p>
    <w:p w14:paraId="75BB3CFA" w14:textId="77777777" w:rsidR="006C7EDE" w:rsidRDefault="006C7EDE" w:rsidP="006C7EDE">
      <w:pPr>
        <w:pStyle w:val="ListParagraph"/>
        <w:numPr>
          <w:ilvl w:val="0"/>
          <w:numId w:val="30"/>
        </w:numPr>
      </w:pPr>
      <w:r w:rsidRPr="006C7EDE">
        <w:rPr>
          <w:sz w:val="24"/>
          <w:szCs w:val="24"/>
        </w:rPr>
        <w:t>Drilling technology</w:t>
      </w:r>
    </w:p>
    <w:p w14:paraId="728AF8E1" w14:textId="3FAA6F63" w:rsidR="006C7EDE" w:rsidRDefault="006C7EDE" w:rsidP="006C7EDE">
      <w:pPr>
        <w:pStyle w:val="ListParagraph"/>
        <w:numPr>
          <w:ilvl w:val="0"/>
          <w:numId w:val="30"/>
        </w:numPr>
      </w:pPr>
      <w:r w:rsidRPr="006C7EDE">
        <w:rPr>
          <w:sz w:val="24"/>
          <w:szCs w:val="24"/>
        </w:rPr>
        <w:t>Well completion and well e</w:t>
      </w:r>
      <w:r w:rsidR="00397ECB">
        <w:rPr>
          <w:sz w:val="24"/>
          <w:szCs w:val="24"/>
        </w:rPr>
        <w:t>ngineering</w:t>
      </w:r>
    </w:p>
    <w:p w14:paraId="5021B5B5" w14:textId="269EA268" w:rsidR="006C7EDE" w:rsidRDefault="006C7EDE" w:rsidP="006C7EDE">
      <w:pPr>
        <w:pStyle w:val="ListParagraph"/>
        <w:numPr>
          <w:ilvl w:val="0"/>
          <w:numId w:val="30"/>
        </w:numPr>
      </w:pPr>
      <w:r w:rsidRPr="006C7EDE">
        <w:rPr>
          <w:sz w:val="24"/>
          <w:szCs w:val="24"/>
        </w:rPr>
        <w:t xml:space="preserve">Surface production operations </w:t>
      </w:r>
      <w:r>
        <w:rPr>
          <w:sz w:val="24"/>
          <w:szCs w:val="24"/>
        </w:rPr>
        <w:t>(Refinery)</w:t>
      </w:r>
    </w:p>
    <w:p w14:paraId="4C6961D7" w14:textId="77777777" w:rsidR="006C7EDE" w:rsidRDefault="006C7EDE" w:rsidP="006C7EDE">
      <w:pPr>
        <w:pStyle w:val="ListParagraph"/>
        <w:numPr>
          <w:ilvl w:val="0"/>
          <w:numId w:val="30"/>
        </w:numPr>
      </w:pPr>
      <w:r w:rsidRPr="006C7EDE">
        <w:rPr>
          <w:sz w:val="24"/>
          <w:szCs w:val="24"/>
        </w:rPr>
        <w:t xml:space="preserve">Enhanced oil </w:t>
      </w:r>
      <w:proofErr w:type="spellStart"/>
      <w:r w:rsidRPr="006C7EDE">
        <w:rPr>
          <w:sz w:val="24"/>
          <w:szCs w:val="24"/>
        </w:rPr>
        <w:t>recovrey</w:t>
      </w:r>
      <w:proofErr w:type="spellEnd"/>
    </w:p>
    <w:p w14:paraId="3A19E82F" w14:textId="23BF67FC" w:rsidR="00E74E3B" w:rsidRPr="006C7EDE" w:rsidRDefault="006C7EDE" w:rsidP="006C7EDE">
      <w:pPr>
        <w:pStyle w:val="ListParagraph"/>
        <w:numPr>
          <w:ilvl w:val="0"/>
          <w:numId w:val="30"/>
        </w:numPr>
      </w:pPr>
      <w:r w:rsidRPr="006C7EDE">
        <w:rPr>
          <w:sz w:val="24"/>
          <w:szCs w:val="24"/>
        </w:rPr>
        <w:t>Fire and safety</w:t>
      </w:r>
    </w:p>
    <w:p w14:paraId="0EED2712" w14:textId="5F282717" w:rsidR="00E74E3B" w:rsidRPr="00F7039C" w:rsidRDefault="006C7EDE" w:rsidP="00BD0218">
      <w:pPr>
        <w:spacing w:before="7" w:line="276" w:lineRule="auto"/>
        <w:ind w:left="260"/>
        <w:rPr>
          <w:rFonts w:asciiTheme="majorHAnsi" w:eastAsia="Calibri" w:hAnsiTheme="majorHAnsi" w:cs="Calibri"/>
          <w:sz w:val="24"/>
          <w:szCs w:val="24"/>
        </w:rPr>
      </w:pPr>
      <w:r>
        <w:rPr>
          <w:rFonts w:asciiTheme="majorHAnsi" w:eastAsia="Calibri" w:hAnsiTheme="majorHAnsi" w:cs="Calibri"/>
          <w:b/>
          <w:color w:val="1F467A"/>
          <w:sz w:val="24"/>
          <w:szCs w:val="24"/>
          <w:u w:val="single" w:color="1F467A"/>
        </w:rPr>
        <w:t>Strengths</w:t>
      </w:r>
      <w:r w:rsidR="00D41A75" w:rsidRPr="00F7039C">
        <w:rPr>
          <w:rFonts w:asciiTheme="majorHAnsi" w:eastAsia="Calibri" w:hAnsiTheme="majorHAnsi" w:cs="Calibri"/>
          <w:color w:val="1F467A"/>
          <w:sz w:val="24"/>
          <w:szCs w:val="24"/>
        </w:rPr>
        <w:t>:</w:t>
      </w:r>
    </w:p>
    <w:p w14:paraId="3768B9FD" w14:textId="77777777" w:rsidR="00676F3D" w:rsidRDefault="00676F3D" w:rsidP="00676F3D">
      <w:pPr>
        <w:numPr>
          <w:ilvl w:val="0"/>
          <w:numId w:val="32"/>
        </w:numPr>
        <w:jc w:val="both"/>
        <w:rPr>
          <w:sz w:val="22"/>
          <w:szCs w:val="22"/>
        </w:rPr>
      </w:pPr>
      <w:r>
        <w:rPr>
          <w:sz w:val="22"/>
          <w:szCs w:val="22"/>
        </w:rPr>
        <w:t>Flexible and adaptable to any working conditions.</w:t>
      </w:r>
    </w:p>
    <w:p w14:paraId="4540E490" w14:textId="77777777" w:rsidR="00676F3D" w:rsidRDefault="00676F3D" w:rsidP="00676F3D">
      <w:pPr>
        <w:numPr>
          <w:ilvl w:val="0"/>
          <w:numId w:val="32"/>
        </w:numPr>
        <w:jc w:val="both"/>
        <w:rPr>
          <w:sz w:val="22"/>
          <w:szCs w:val="22"/>
        </w:rPr>
      </w:pPr>
      <w:proofErr w:type="spellStart"/>
      <w:r>
        <w:rPr>
          <w:sz w:val="22"/>
          <w:szCs w:val="22"/>
        </w:rPr>
        <w:t>Self confidence</w:t>
      </w:r>
      <w:proofErr w:type="spellEnd"/>
      <w:r>
        <w:rPr>
          <w:sz w:val="22"/>
          <w:szCs w:val="22"/>
        </w:rPr>
        <w:t xml:space="preserve"> and </w:t>
      </w:r>
      <w:proofErr w:type="spellStart"/>
      <w:r>
        <w:rPr>
          <w:sz w:val="22"/>
          <w:szCs w:val="22"/>
        </w:rPr>
        <w:t>self motivation</w:t>
      </w:r>
      <w:proofErr w:type="spellEnd"/>
    </w:p>
    <w:p w14:paraId="4354C804" w14:textId="77777777" w:rsidR="00676F3D" w:rsidRDefault="00676F3D" w:rsidP="00676F3D">
      <w:pPr>
        <w:numPr>
          <w:ilvl w:val="0"/>
          <w:numId w:val="32"/>
        </w:numPr>
        <w:jc w:val="both"/>
        <w:rPr>
          <w:sz w:val="22"/>
          <w:szCs w:val="22"/>
        </w:rPr>
      </w:pPr>
      <w:r>
        <w:rPr>
          <w:sz w:val="22"/>
          <w:szCs w:val="22"/>
        </w:rPr>
        <w:t>Willing to Relocate</w:t>
      </w:r>
    </w:p>
    <w:p w14:paraId="0B03BF26" w14:textId="77777777" w:rsidR="00676F3D" w:rsidRDefault="00676F3D" w:rsidP="00676F3D">
      <w:pPr>
        <w:numPr>
          <w:ilvl w:val="0"/>
          <w:numId w:val="32"/>
        </w:numPr>
        <w:jc w:val="both"/>
        <w:rPr>
          <w:sz w:val="22"/>
          <w:szCs w:val="22"/>
        </w:rPr>
      </w:pPr>
      <w:r>
        <w:rPr>
          <w:sz w:val="22"/>
          <w:szCs w:val="22"/>
        </w:rPr>
        <w:t>Dedication and hard work</w:t>
      </w:r>
    </w:p>
    <w:p w14:paraId="7367C680" w14:textId="3BF928B4" w:rsidR="00E74E3B" w:rsidRPr="00FD7088" w:rsidRDefault="00676F3D" w:rsidP="00FD7088">
      <w:pPr>
        <w:numPr>
          <w:ilvl w:val="0"/>
          <w:numId w:val="32"/>
        </w:numPr>
        <w:jc w:val="both"/>
        <w:rPr>
          <w:sz w:val="22"/>
          <w:szCs w:val="22"/>
        </w:rPr>
      </w:pPr>
      <w:r>
        <w:rPr>
          <w:sz w:val="22"/>
          <w:szCs w:val="22"/>
        </w:rPr>
        <w:t>Positive Attitude</w:t>
      </w:r>
    </w:p>
    <w:p w14:paraId="6F371296" w14:textId="77777777" w:rsidR="00E74E3B" w:rsidRDefault="00E74E3B">
      <w:pPr>
        <w:spacing w:before="1" w:line="100" w:lineRule="exact"/>
        <w:rPr>
          <w:sz w:val="10"/>
          <w:szCs w:val="10"/>
        </w:rPr>
      </w:pPr>
    </w:p>
    <w:p w14:paraId="0FCE321B" w14:textId="77777777" w:rsidR="00FD7088" w:rsidRDefault="002E38E0" w:rsidP="00BD0218">
      <w:pPr>
        <w:spacing w:line="360" w:lineRule="auto"/>
        <w:ind w:left="101"/>
        <w:rPr>
          <w:rFonts w:asciiTheme="majorHAnsi" w:eastAsia="Calibri" w:hAnsiTheme="majorHAnsi" w:cs="Calibri"/>
          <w:color w:val="000000"/>
          <w:sz w:val="24"/>
          <w:szCs w:val="24"/>
          <w:u w:val="single"/>
        </w:rPr>
      </w:pPr>
      <w:r w:rsidRPr="002E38E0">
        <w:rPr>
          <w:rFonts w:asciiTheme="majorHAnsi" w:eastAsia="Calibri" w:hAnsiTheme="majorHAnsi" w:cs="Calibri"/>
          <w:b/>
          <w:color w:val="1F477B"/>
          <w:sz w:val="24"/>
          <w:szCs w:val="24"/>
        </w:rPr>
        <w:t xml:space="preserve">  </w:t>
      </w:r>
      <w:r w:rsidR="00524D67">
        <w:rPr>
          <w:rFonts w:asciiTheme="majorHAnsi" w:eastAsia="Calibri" w:hAnsiTheme="majorHAnsi" w:cs="Calibri"/>
          <w:b/>
          <w:color w:val="1F477B"/>
          <w:sz w:val="24"/>
          <w:szCs w:val="24"/>
          <w:u w:val="single"/>
        </w:rPr>
        <w:t>Personal P</w:t>
      </w:r>
      <w:r w:rsidRPr="002E38E0">
        <w:rPr>
          <w:rFonts w:asciiTheme="majorHAnsi" w:eastAsia="Calibri" w:hAnsiTheme="majorHAnsi" w:cs="Calibri"/>
          <w:b/>
          <w:color w:val="1F477B"/>
          <w:sz w:val="24"/>
          <w:szCs w:val="24"/>
          <w:u w:val="single"/>
        </w:rPr>
        <w:t>rofile</w:t>
      </w:r>
      <w:r w:rsidR="00D41A75" w:rsidRPr="002E38E0">
        <w:rPr>
          <w:rFonts w:asciiTheme="majorHAnsi" w:eastAsia="Calibri" w:hAnsiTheme="majorHAnsi" w:cs="Calibri"/>
          <w:color w:val="000000"/>
          <w:sz w:val="24"/>
          <w:szCs w:val="24"/>
          <w:u w:val="single"/>
        </w:rPr>
        <w:t>:</w:t>
      </w:r>
    </w:p>
    <w:p w14:paraId="2ED0E886" w14:textId="5A4B7C7E" w:rsidR="00E74E3B" w:rsidRPr="00FD7088" w:rsidRDefault="00FD7088" w:rsidP="00FD7088">
      <w:pPr>
        <w:rPr>
          <w:rFonts w:eastAsia="Calibri"/>
          <w:color w:val="000000"/>
          <w:sz w:val="24"/>
          <w:szCs w:val="24"/>
        </w:rPr>
      </w:pPr>
      <w:r>
        <w:rPr>
          <w:rFonts w:asciiTheme="majorHAnsi" w:eastAsia="Calibri" w:hAnsiTheme="majorHAnsi" w:cs="Calibri"/>
        </w:rPr>
        <w:t xml:space="preserve">                </w:t>
      </w:r>
      <w:r w:rsidRPr="00FD7088">
        <w:rPr>
          <w:rFonts w:eastAsia="Calibri"/>
          <w:sz w:val="24"/>
          <w:szCs w:val="24"/>
        </w:rPr>
        <w:t>Name</w:t>
      </w:r>
      <w:r w:rsidR="00D41A75" w:rsidRPr="00FD7088">
        <w:rPr>
          <w:rFonts w:eastAsia="Calibri"/>
          <w:color w:val="000000"/>
          <w:sz w:val="24"/>
          <w:szCs w:val="24"/>
        </w:rPr>
        <w:t xml:space="preserve"> </w:t>
      </w:r>
      <w:r>
        <w:rPr>
          <w:rFonts w:eastAsia="Calibri"/>
          <w:color w:val="000000"/>
          <w:sz w:val="24"/>
          <w:szCs w:val="24"/>
        </w:rPr>
        <w:tab/>
      </w:r>
      <w:r>
        <w:rPr>
          <w:rFonts w:eastAsia="Calibri"/>
          <w:color w:val="000000"/>
          <w:sz w:val="24"/>
          <w:szCs w:val="24"/>
        </w:rPr>
        <w:tab/>
      </w:r>
      <w:r>
        <w:rPr>
          <w:rFonts w:eastAsia="Calibri"/>
          <w:color w:val="000000"/>
          <w:sz w:val="24"/>
          <w:szCs w:val="24"/>
        </w:rPr>
        <w:tab/>
      </w:r>
      <w:r>
        <w:rPr>
          <w:rFonts w:eastAsia="Calibri"/>
          <w:color w:val="000000"/>
          <w:sz w:val="24"/>
          <w:szCs w:val="24"/>
        </w:rPr>
        <w:tab/>
        <w:t xml:space="preserve">:   </w:t>
      </w:r>
      <w:proofErr w:type="spellStart"/>
      <w:r>
        <w:rPr>
          <w:rFonts w:eastAsia="Calibri"/>
          <w:color w:val="000000"/>
          <w:sz w:val="24"/>
          <w:szCs w:val="24"/>
        </w:rPr>
        <w:t>Kasa</w:t>
      </w:r>
      <w:proofErr w:type="spellEnd"/>
      <w:r>
        <w:rPr>
          <w:rFonts w:eastAsia="Calibri"/>
          <w:color w:val="000000"/>
          <w:sz w:val="24"/>
          <w:szCs w:val="24"/>
        </w:rPr>
        <w:t xml:space="preserve"> Satish</w:t>
      </w:r>
    </w:p>
    <w:p w14:paraId="1F75230A" w14:textId="3229A191" w:rsidR="002E38E0" w:rsidRDefault="002E38E0" w:rsidP="002E38E0">
      <w:pPr>
        <w:spacing w:line="276" w:lineRule="auto"/>
        <w:ind w:left="720"/>
        <w:rPr>
          <w:rFonts w:cstheme="minorHAnsi"/>
          <w:sz w:val="24"/>
          <w:szCs w:val="24"/>
        </w:rPr>
      </w:pPr>
      <w:r>
        <w:rPr>
          <w:rFonts w:cstheme="minorHAnsi"/>
          <w:sz w:val="24"/>
          <w:szCs w:val="24"/>
        </w:rPr>
        <w:t>Father’s Name</w:t>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cstheme="minorHAnsi"/>
          <w:sz w:val="24"/>
          <w:szCs w:val="24"/>
        </w:rPr>
        <w:t xml:space="preserve">:  </w:t>
      </w:r>
      <w:r w:rsidR="00FD7088">
        <w:rPr>
          <w:rFonts w:cstheme="minorHAnsi"/>
          <w:sz w:val="24"/>
          <w:szCs w:val="24"/>
        </w:rPr>
        <w:t xml:space="preserve"> </w:t>
      </w:r>
      <w:proofErr w:type="spellStart"/>
      <w:r w:rsidR="00FD7088">
        <w:rPr>
          <w:rFonts w:cstheme="minorHAnsi"/>
          <w:sz w:val="24"/>
          <w:szCs w:val="24"/>
        </w:rPr>
        <w:t>Kasa</w:t>
      </w:r>
      <w:proofErr w:type="spellEnd"/>
      <w:r w:rsidR="00FD7088">
        <w:rPr>
          <w:rFonts w:cstheme="minorHAnsi"/>
          <w:sz w:val="24"/>
          <w:szCs w:val="24"/>
        </w:rPr>
        <w:t xml:space="preserve"> Durga Prasad</w:t>
      </w:r>
    </w:p>
    <w:p w14:paraId="6BCDFF9C" w14:textId="2D4F4BB8" w:rsidR="002E38E0" w:rsidRDefault="00FD7088" w:rsidP="002E38E0">
      <w:pPr>
        <w:spacing w:line="276" w:lineRule="auto"/>
        <w:ind w:left="720"/>
        <w:rPr>
          <w:rFonts w:cstheme="minorHAnsi"/>
          <w:sz w:val="24"/>
          <w:szCs w:val="24"/>
        </w:rPr>
      </w:pPr>
      <w:r>
        <w:rPr>
          <w:rFonts w:cstheme="minorHAnsi"/>
          <w:sz w:val="24"/>
          <w:szCs w:val="24"/>
        </w:rPr>
        <w:t xml:space="preserve">Date Of Birth                        </w:t>
      </w:r>
      <w:proofErr w:type="gramStart"/>
      <w:r>
        <w:rPr>
          <w:rFonts w:cstheme="minorHAnsi"/>
          <w:sz w:val="24"/>
          <w:szCs w:val="24"/>
        </w:rPr>
        <w:t xml:space="preserve">  :</w:t>
      </w:r>
      <w:proofErr w:type="gramEnd"/>
      <w:r>
        <w:rPr>
          <w:rFonts w:cstheme="minorHAnsi"/>
          <w:sz w:val="24"/>
          <w:szCs w:val="24"/>
        </w:rPr>
        <w:t xml:space="preserve">   01-02-1996</w:t>
      </w:r>
    </w:p>
    <w:p w14:paraId="58D400BA" w14:textId="77777777" w:rsidR="002E38E0" w:rsidRDefault="002E38E0" w:rsidP="002E38E0">
      <w:pPr>
        <w:spacing w:line="276" w:lineRule="auto"/>
        <w:ind w:left="720"/>
        <w:rPr>
          <w:rFonts w:cstheme="minorHAnsi"/>
          <w:sz w:val="24"/>
          <w:szCs w:val="24"/>
        </w:rPr>
      </w:pPr>
      <w:r>
        <w:rPr>
          <w:rFonts w:cstheme="minorHAnsi"/>
          <w:sz w:val="24"/>
          <w:szCs w:val="24"/>
        </w:rPr>
        <w:t>Gender</w:t>
      </w:r>
      <w:r>
        <w:rPr>
          <w:rFonts w:cstheme="minorHAnsi"/>
          <w:sz w:val="24"/>
          <w:szCs w:val="24"/>
        </w:rPr>
        <w:tab/>
      </w:r>
      <w:r>
        <w:rPr>
          <w:rFonts w:cstheme="minorHAnsi"/>
          <w:sz w:val="24"/>
          <w:szCs w:val="24"/>
        </w:rPr>
        <w:tab/>
      </w:r>
      <w:r>
        <w:rPr>
          <w:rFonts w:cstheme="minorHAnsi"/>
          <w:sz w:val="24"/>
          <w:szCs w:val="24"/>
        </w:rPr>
        <w:tab/>
        <w:t xml:space="preserve">        </w:t>
      </w:r>
      <w:r w:rsidR="00524D67">
        <w:rPr>
          <w:rFonts w:cstheme="minorHAnsi"/>
          <w:sz w:val="24"/>
          <w:szCs w:val="24"/>
        </w:rPr>
        <w:t xml:space="preserve">  </w:t>
      </w:r>
      <w:proofErr w:type="gramStart"/>
      <w:r w:rsidR="00524D67">
        <w:rPr>
          <w:rFonts w:cstheme="minorHAnsi"/>
          <w:sz w:val="24"/>
          <w:szCs w:val="24"/>
        </w:rPr>
        <w:t xml:space="preserve">  </w:t>
      </w:r>
      <w:r>
        <w:rPr>
          <w:rFonts w:cstheme="minorHAnsi"/>
          <w:sz w:val="24"/>
          <w:szCs w:val="24"/>
        </w:rPr>
        <w:t>:</w:t>
      </w:r>
      <w:proofErr w:type="gramEnd"/>
      <w:r>
        <w:rPr>
          <w:rFonts w:cstheme="minorHAnsi"/>
          <w:sz w:val="24"/>
          <w:szCs w:val="24"/>
        </w:rPr>
        <w:t xml:space="preserve">   Male</w:t>
      </w:r>
    </w:p>
    <w:p w14:paraId="582CBF8D" w14:textId="77777777" w:rsidR="002E38E0" w:rsidRDefault="002E38E0" w:rsidP="002E38E0">
      <w:pPr>
        <w:spacing w:line="276" w:lineRule="auto"/>
        <w:ind w:left="720"/>
        <w:rPr>
          <w:rFonts w:cstheme="minorHAnsi"/>
          <w:sz w:val="24"/>
          <w:szCs w:val="24"/>
        </w:rPr>
      </w:pPr>
      <w:r>
        <w:rPr>
          <w:rFonts w:cstheme="minorHAnsi"/>
          <w:sz w:val="24"/>
          <w:szCs w:val="24"/>
        </w:rPr>
        <w:t>Marital status</w:t>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cstheme="minorHAnsi"/>
          <w:sz w:val="24"/>
          <w:szCs w:val="24"/>
        </w:rPr>
        <w:t xml:space="preserve">:   Single </w:t>
      </w:r>
    </w:p>
    <w:p w14:paraId="47BD7836" w14:textId="77777777" w:rsidR="002E38E0" w:rsidRDefault="002E38E0" w:rsidP="002E38E0">
      <w:pPr>
        <w:spacing w:line="276" w:lineRule="auto"/>
        <w:ind w:left="720"/>
        <w:rPr>
          <w:rFonts w:cstheme="minorHAnsi"/>
          <w:sz w:val="24"/>
          <w:szCs w:val="24"/>
        </w:rPr>
      </w:pPr>
      <w:r>
        <w:rPr>
          <w:rFonts w:cstheme="minorHAnsi"/>
          <w:sz w:val="24"/>
          <w:szCs w:val="24"/>
        </w:rPr>
        <w:t>Nationality</w:t>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cstheme="minorHAnsi"/>
          <w:sz w:val="24"/>
          <w:szCs w:val="24"/>
        </w:rPr>
        <w:t>:   Indian</w:t>
      </w:r>
    </w:p>
    <w:p w14:paraId="4AB99059" w14:textId="743986D2" w:rsidR="002E38E0" w:rsidRDefault="002E38E0" w:rsidP="00524D67">
      <w:pPr>
        <w:spacing w:line="360" w:lineRule="auto"/>
        <w:ind w:left="720"/>
        <w:rPr>
          <w:rFonts w:cstheme="minorHAnsi"/>
          <w:sz w:val="24"/>
          <w:szCs w:val="24"/>
        </w:rPr>
      </w:pPr>
      <w:r>
        <w:rPr>
          <w:rFonts w:cstheme="minorHAnsi"/>
          <w:sz w:val="24"/>
          <w:szCs w:val="24"/>
        </w:rPr>
        <w:t>Languages known</w:t>
      </w:r>
      <w:r>
        <w:rPr>
          <w:rFonts w:cstheme="minorHAnsi"/>
          <w:sz w:val="24"/>
          <w:szCs w:val="24"/>
        </w:rPr>
        <w:tab/>
      </w:r>
      <w:r>
        <w:rPr>
          <w:rFonts w:cstheme="minorHAnsi"/>
          <w:sz w:val="24"/>
          <w:szCs w:val="24"/>
        </w:rPr>
        <w:tab/>
        <w:t>:   English,</w:t>
      </w:r>
      <w:r w:rsidR="00524D67">
        <w:rPr>
          <w:rFonts w:cstheme="minorHAnsi"/>
          <w:sz w:val="24"/>
          <w:szCs w:val="24"/>
        </w:rPr>
        <w:t xml:space="preserve"> Hindi, </w:t>
      </w:r>
      <w:r>
        <w:rPr>
          <w:rFonts w:cstheme="minorHAnsi"/>
          <w:sz w:val="24"/>
          <w:szCs w:val="24"/>
        </w:rPr>
        <w:t>Telugu</w:t>
      </w:r>
      <w:r w:rsidR="00524D67">
        <w:rPr>
          <w:rFonts w:cstheme="minorHAnsi"/>
          <w:sz w:val="24"/>
          <w:szCs w:val="24"/>
        </w:rPr>
        <w:t>.</w:t>
      </w:r>
    </w:p>
    <w:p w14:paraId="4FE16FE6" w14:textId="189B7D1D" w:rsidR="00FD7088" w:rsidRDefault="00FD7088" w:rsidP="00FD7088">
      <w:pPr>
        <w:jc w:val="both"/>
        <w:rPr>
          <w:sz w:val="22"/>
          <w:szCs w:val="22"/>
        </w:rPr>
      </w:pPr>
      <w:r>
        <w:rPr>
          <w:rFonts w:cstheme="minorHAnsi"/>
          <w:sz w:val="24"/>
          <w:szCs w:val="24"/>
        </w:rPr>
        <w:t xml:space="preserve">            Permanent Address               </w:t>
      </w:r>
      <w:proofErr w:type="gramStart"/>
      <w:r>
        <w:rPr>
          <w:rFonts w:cstheme="minorHAnsi"/>
          <w:sz w:val="24"/>
          <w:szCs w:val="24"/>
        </w:rPr>
        <w:t xml:space="preserve">  :</w:t>
      </w:r>
      <w:proofErr w:type="gramEnd"/>
      <w:r>
        <w:rPr>
          <w:rFonts w:cstheme="minorHAnsi"/>
          <w:sz w:val="24"/>
          <w:szCs w:val="24"/>
        </w:rPr>
        <w:t xml:space="preserve">   </w:t>
      </w:r>
      <w:r>
        <w:rPr>
          <w:sz w:val="22"/>
          <w:szCs w:val="22"/>
        </w:rPr>
        <w:t>KASA SATISH,</w:t>
      </w:r>
    </w:p>
    <w:p w14:paraId="168EBB06" w14:textId="6E6C0069" w:rsidR="00FD7088" w:rsidRDefault="00FD7088" w:rsidP="00FD7088">
      <w:pPr>
        <w:ind w:left="3600"/>
        <w:jc w:val="both"/>
        <w:rPr>
          <w:sz w:val="22"/>
          <w:szCs w:val="22"/>
        </w:rPr>
      </w:pPr>
      <w:r>
        <w:rPr>
          <w:sz w:val="22"/>
          <w:szCs w:val="22"/>
        </w:rPr>
        <w:t xml:space="preserve">     S/O DURGA PRASAD,</w:t>
      </w:r>
    </w:p>
    <w:p w14:paraId="129E1C28" w14:textId="191E350C" w:rsidR="00FD7088" w:rsidRDefault="00FD7088" w:rsidP="00FD7088">
      <w:pPr>
        <w:jc w:val="both"/>
        <w:rPr>
          <w:sz w:val="22"/>
          <w:szCs w:val="22"/>
        </w:rPr>
      </w:pPr>
      <w:r>
        <w:rPr>
          <w:sz w:val="22"/>
          <w:szCs w:val="22"/>
        </w:rPr>
        <w:t xml:space="preserve">                                                                       H.NO-8-1326, GURRAM VARI </w:t>
      </w:r>
      <w:proofErr w:type="gramStart"/>
      <w:r>
        <w:rPr>
          <w:sz w:val="22"/>
          <w:szCs w:val="22"/>
        </w:rPr>
        <w:t>VEEDI,KOMARAGIRIPATANAM</w:t>
      </w:r>
      <w:proofErr w:type="gramEnd"/>
      <w:r>
        <w:rPr>
          <w:sz w:val="22"/>
          <w:szCs w:val="22"/>
        </w:rPr>
        <w:t>.</w:t>
      </w:r>
    </w:p>
    <w:p w14:paraId="56AAF6E2" w14:textId="4B6DB8C0" w:rsidR="00FD7088" w:rsidRDefault="00FD7088" w:rsidP="00FD7088">
      <w:pPr>
        <w:jc w:val="both"/>
        <w:rPr>
          <w:sz w:val="22"/>
          <w:szCs w:val="22"/>
        </w:rPr>
      </w:pPr>
      <w:r>
        <w:rPr>
          <w:sz w:val="22"/>
          <w:szCs w:val="22"/>
        </w:rPr>
        <w:t xml:space="preserve">                                                                       ALLAVARAM </w:t>
      </w:r>
      <w:proofErr w:type="gramStart"/>
      <w:r>
        <w:rPr>
          <w:sz w:val="22"/>
          <w:szCs w:val="22"/>
        </w:rPr>
        <w:t>MAN</w:t>
      </w:r>
      <w:r w:rsidR="00397ECB">
        <w:rPr>
          <w:sz w:val="22"/>
          <w:szCs w:val="22"/>
        </w:rPr>
        <w:t>D</w:t>
      </w:r>
      <w:r>
        <w:rPr>
          <w:sz w:val="22"/>
          <w:szCs w:val="22"/>
        </w:rPr>
        <w:t>AL,EAST</w:t>
      </w:r>
      <w:proofErr w:type="gramEnd"/>
      <w:r>
        <w:rPr>
          <w:sz w:val="22"/>
          <w:szCs w:val="22"/>
        </w:rPr>
        <w:t xml:space="preserve"> GODAVARI DISTRICT</w:t>
      </w:r>
      <w:r w:rsidR="00397ECB">
        <w:rPr>
          <w:sz w:val="22"/>
          <w:szCs w:val="22"/>
        </w:rPr>
        <w:t>,</w:t>
      </w:r>
    </w:p>
    <w:p w14:paraId="77CE1976" w14:textId="4D1198D5" w:rsidR="00FD7088" w:rsidRDefault="00397ECB" w:rsidP="00FD7088">
      <w:pPr>
        <w:rPr>
          <w:rFonts w:ascii="Calibri" w:hAnsi="Calibri" w:cs="Calibri"/>
          <w:sz w:val="21"/>
          <w:szCs w:val="21"/>
        </w:rPr>
      </w:pPr>
      <w:r>
        <w:rPr>
          <w:sz w:val="22"/>
          <w:szCs w:val="22"/>
        </w:rPr>
        <w:t xml:space="preserve">                                                                       </w:t>
      </w:r>
      <w:proofErr w:type="gramStart"/>
      <w:r>
        <w:rPr>
          <w:sz w:val="22"/>
          <w:szCs w:val="22"/>
        </w:rPr>
        <w:t>ANDHRAPRADESH,INDIA</w:t>
      </w:r>
      <w:proofErr w:type="gramEnd"/>
      <w:r>
        <w:rPr>
          <w:sz w:val="22"/>
          <w:szCs w:val="22"/>
        </w:rPr>
        <w:t>-533210.</w:t>
      </w:r>
    </w:p>
    <w:p w14:paraId="5DF6115C" w14:textId="38B3AA25" w:rsidR="00FD7088" w:rsidRPr="00524D67" w:rsidRDefault="00FD7088" w:rsidP="00524D67">
      <w:pPr>
        <w:spacing w:line="360" w:lineRule="auto"/>
        <w:ind w:left="720"/>
        <w:rPr>
          <w:rFonts w:cstheme="minorHAnsi"/>
          <w:sz w:val="24"/>
          <w:szCs w:val="24"/>
        </w:rPr>
      </w:pPr>
    </w:p>
    <w:p w14:paraId="4BE39347" w14:textId="77777777" w:rsidR="00BD0218" w:rsidRPr="00F7039C" w:rsidRDefault="00BD0218" w:rsidP="00524D67">
      <w:pPr>
        <w:spacing w:line="276" w:lineRule="auto"/>
        <w:ind w:left="260"/>
        <w:rPr>
          <w:rFonts w:asciiTheme="majorHAnsi" w:eastAsia="Calibri" w:hAnsiTheme="majorHAnsi" w:cs="Calibri"/>
          <w:sz w:val="24"/>
          <w:szCs w:val="24"/>
        </w:rPr>
      </w:pPr>
      <w:r>
        <w:rPr>
          <w:rFonts w:asciiTheme="majorHAnsi" w:eastAsia="Calibri" w:hAnsiTheme="majorHAnsi" w:cs="Calibri"/>
          <w:b/>
          <w:color w:val="1F467A"/>
          <w:sz w:val="24"/>
          <w:szCs w:val="24"/>
          <w:u w:val="single" w:color="000000"/>
        </w:rPr>
        <w:t xml:space="preserve"> </w:t>
      </w:r>
      <w:r w:rsidR="00524D67">
        <w:rPr>
          <w:rFonts w:asciiTheme="majorHAnsi" w:eastAsia="Calibri" w:hAnsiTheme="majorHAnsi" w:cs="Calibri"/>
          <w:b/>
          <w:color w:val="1F467A"/>
          <w:sz w:val="24"/>
          <w:szCs w:val="24"/>
          <w:u w:val="single" w:color="000000"/>
        </w:rPr>
        <w:t>Declaration</w:t>
      </w:r>
      <w:r w:rsidRPr="00F7039C">
        <w:rPr>
          <w:rFonts w:asciiTheme="majorHAnsi" w:eastAsia="Calibri" w:hAnsiTheme="majorHAnsi" w:cs="Calibri"/>
          <w:b/>
          <w:color w:val="000000"/>
          <w:sz w:val="24"/>
          <w:szCs w:val="24"/>
        </w:rPr>
        <w:t>:</w:t>
      </w:r>
    </w:p>
    <w:p w14:paraId="7495E8AD" w14:textId="77777777" w:rsidR="00BD0218" w:rsidRDefault="00BD0218" w:rsidP="00827A4B">
      <w:pPr>
        <w:spacing w:line="360" w:lineRule="auto"/>
        <w:jc w:val="both"/>
        <w:rPr>
          <w:rFonts w:cstheme="minorHAnsi"/>
          <w:sz w:val="24"/>
          <w:szCs w:val="24"/>
        </w:rPr>
      </w:pPr>
      <w:r>
        <w:rPr>
          <w:rFonts w:cstheme="minorHAnsi"/>
          <w:sz w:val="24"/>
          <w:szCs w:val="24"/>
        </w:rPr>
        <w:t xml:space="preserve">          I hereby declare that all the information furnished here are true to the best of my knowledge.</w:t>
      </w:r>
    </w:p>
    <w:p w14:paraId="360C258A" w14:textId="77777777" w:rsidR="00BD0218" w:rsidRDefault="00FF6DE8" w:rsidP="00827A4B">
      <w:pPr>
        <w:spacing w:line="276" w:lineRule="auto"/>
        <w:jc w:val="both"/>
        <w:rPr>
          <w:rFonts w:cstheme="minorHAnsi"/>
          <w:sz w:val="24"/>
          <w:szCs w:val="24"/>
        </w:rPr>
      </w:pPr>
      <w:r>
        <w:rPr>
          <w:rFonts w:cstheme="minorHAnsi"/>
          <w:sz w:val="24"/>
          <w:szCs w:val="24"/>
        </w:rPr>
        <w:t xml:space="preserve">    </w:t>
      </w:r>
      <w:r w:rsidR="00BD0218">
        <w:rPr>
          <w:rFonts w:cstheme="minorHAnsi"/>
          <w:sz w:val="24"/>
          <w:szCs w:val="24"/>
        </w:rPr>
        <w:t xml:space="preserve">Place:  </w:t>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p>
    <w:p w14:paraId="0B09002B" w14:textId="77777777" w:rsidR="00BD0218" w:rsidRDefault="00FF6DE8" w:rsidP="00923E15">
      <w:pPr>
        <w:spacing w:line="276" w:lineRule="auto"/>
        <w:jc w:val="both"/>
        <w:rPr>
          <w:rFonts w:eastAsia="Calibri" w:cstheme="minorHAnsi"/>
          <w:sz w:val="24"/>
          <w:szCs w:val="24"/>
        </w:rPr>
      </w:pPr>
      <w:r>
        <w:rPr>
          <w:rFonts w:cstheme="minorHAnsi"/>
          <w:sz w:val="24"/>
          <w:szCs w:val="24"/>
        </w:rPr>
        <w:t xml:space="preserve">    </w:t>
      </w:r>
      <w:r w:rsidR="00BD0218">
        <w:rPr>
          <w:rFonts w:cstheme="minorHAnsi"/>
          <w:sz w:val="24"/>
          <w:szCs w:val="24"/>
        </w:rPr>
        <w:t xml:space="preserve">Date:                         </w:t>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r w:rsidR="00BD0218">
        <w:rPr>
          <w:rFonts w:eastAsia="Calibri" w:cstheme="minorHAnsi"/>
          <w:sz w:val="24"/>
          <w:szCs w:val="24"/>
        </w:rPr>
        <w:tab/>
      </w:r>
    </w:p>
    <w:p w14:paraId="73582DB6" w14:textId="77777777" w:rsidR="00827A4B" w:rsidRDefault="00827A4B" w:rsidP="00923E15">
      <w:pPr>
        <w:spacing w:line="276" w:lineRule="auto"/>
        <w:jc w:val="both"/>
        <w:rPr>
          <w:rFonts w:eastAsia="Calibri" w:cstheme="minorHAnsi"/>
          <w:sz w:val="24"/>
          <w:szCs w:val="24"/>
        </w:rPr>
      </w:pPr>
    </w:p>
    <w:p w14:paraId="18DE92E2" w14:textId="633B47AC" w:rsidR="00BD0218" w:rsidRDefault="00FF6DE8" w:rsidP="00923E15">
      <w:pPr>
        <w:spacing w:line="276" w:lineRule="auto"/>
        <w:jc w:val="both"/>
        <w:rPr>
          <w:rFonts w:eastAsia="Calibri" w:cstheme="minorHAnsi"/>
          <w:sz w:val="24"/>
          <w:szCs w:val="24"/>
        </w:rPr>
      </w:pPr>
      <w:r>
        <w:rPr>
          <w:rFonts w:eastAsia="Calibri" w:cstheme="minorHAnsi"/>
          <w:sz w:val="24"/>
          <w:szCs w:val="24"/>
        </w:rPr>
        <w:t xml:space="preserve">    </w:t>
      </w:r>
      <w:r w:rsidR="00BD0218">
        <w:rPr>
          <w:rFonts w:eastAsia="Calibri" w:cstheme="minorHAnsi"/>
          <w:sz w:val="24"/>
          <w:szCs w:val="24"/>
        </w:rPr>
        <w:t>[</w:t>
      </w:r>
      <w:proofErr w:type="gramStart"/>
      <w:r w:rsidR="00FD7088">
        <w:rPr>
          <w:rFonts w:eastAsia="Calibri" w:cstheme="minorHAnsi"/>
          <w:sz w:val="24"/>
          <w:szCs w:val="24"/>
        </w:rPr>
        <w:t>K.SATISH</w:t>
      </w:r>
      <w:proofErr w:type="gramEnd"/>
      <w:r w:rsidR="00BD0218">
        <w:rPr>
          <w:rFonts w:eastAsia="Calibri" w:cstheme="minorHAnsi"/>
          <w:sz w:val="24"/>
          <w:szCs w:val="24"/>
        </w:rPr>
        <w:t>]</w:t>
      </w:r>
    </w:p>
    <w:p w14:paraId="2DB5B401" w14:textId="77777777" w:rsidR="002837DF" w:rsidRDefault="002837DF">
      <w:pPr>
        <w:ind w:left="101"/>
        <w:rPr>
          <w:rFonts w:ascii="Calibri" w:eastAsia="Calibri" w:hAnsi="Calibri" w:cs="Calibri"/>
          <w:sz w:val="22"/>
          <w:szCs w:val="22"/>
        </w:rPr>
      </w:pPr>
    </w:p>
    <w:sectPr w:rsidR="002837DF">
      <w:type w:val="continuous"/>
      <w:pgSz w:w="11900" w:h="16860"/>
      <w:pgMar w:top="400" w:right="48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6CC2B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2581A"/>
    <w:multiLevelType w:val="hybridMultilevel"/>
    <w:tmpl w:val="4B3470CC"/>
    <w:lvl w:ilvl="0" w:tplc="3D2AD608">
      <w:start w:val="1"/>
      <w:numFmt w:val="bullet"/>
      <w:lvlText w:val=""/>
      <w:lvlJc w:val="left"/>
      <w:pPr>
        <w:ind w:left="87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D0DF4"/>
    <w:multiLevelType w:val="hybridMultilevel"/>
    <w:tmpl w:val="E0AE1DA4"/>
    <w:lvl w:ilvl="0" w:tplc="3D2AD608">
      <w:start w:val="1"/>
      <w:numFmt w:val="bullet"/>
      <w:lvlText w:val=""/>
      <w:lvlJc w:val="left"/>
      <w:pPr>
        <w:ind w:left="870" w:hanging="360"/>
      </w:pPr>
      <w:rPr>
        <w:rFonts w:ascii="Symbol" w:hAnsi="Symbol" w:hint="default"/>
        <w:sz w:val="16"/>
        <w:szCs w:val="16"/>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6855A22"/>
    <w:multiLevelType w:val="hybridMultilevel"/>
    <w:tmpl w:val="29E0C88A"/>
    <w:lvl w:ilvl="0" w:tplc="3D2AD60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85279"/>
    <w:multiLevelType w:val="hybridMultilevel"/>
    <w:tmpl w:val="891E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9227B"/>
    <w:multiLevelType w:val="hybridMultilevel"/>
    <w:tmpl w:val="18B0742C"/>
    <w:lvl w:ilvl="0" w:tplc="3D2AD608">
      <w:start w:val="1"/>
      <w:numFmt w:val="bullet"/>
      <w:lvlText w:val=""/>
      <w:lvlJc w:val="left"/>
      <w:pPr>
        <w:ind w:left="1290" w:hanging="360"/>
      </w:pPr>
      <w:rPr>
        <w:rFonts w:ascii="Symbol" w:hAnsi="Symbol" w:hint="default"/>
        <w:sz w:val="16"/>
        <w:szCs w:val="16"/>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15:restartNumberingAfterBreak="0">
    <w:nsid w:val="0DE53E26"/>
    <w:multiLevelType w:val="hybridMultilevel"/>
    <w:tmpl w:val="D4CAE7A0"/>
    <w:lvl w:ilvl="0" w:tplc="3D2AD60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71E"/>
    <w:multiLevelType w:val="hybridMultilevel"/>
    <w:tmpl w:val="FDAEB5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4C049C6"/>
    <w:multiLevelType w:val="hybridMultilevel"/>
    <w:tmpl w:val="EC120786"/>
    <w:lvl w:ilvl="0" w:tplc="3D2AD608">
      <w:start w:val="1"/>
      <w:numFmt w:val="bullet"/>
      <w:lvlText w:val=""/>
      <w:lvlJc w:val="left"/>
      <w:pPr>
        <w:ind w:left="870" w:hanging="360"/>
      </w:pPr>
      <w:rPr>
        <w:rFonts w:ascii="Symbol" w:hAnsi="Symbol" w:hint="default"/>
        <w:sz w:val="16"/>
        <w:szCs w:val="16"/>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16590936"/>
    <w:multiLevelType w:val="hybridMultilevel"/>
    <w:tmpl w:val="5EA09DE6"/>
    <w:lvl w:ilvl="0" w:tplc="05D0701E">
      <w:start w:val="1"/>
      <w:numFmt w:val="bullet"/>
      <w:lvlText w:val=""/>
      <w:lvlJc w:val="left"/>
      <w:pPr>
        <w:ind w:left="810" w:hanging="360"/>
      </w:pPr>
      <w:rPr>
        <w:rFonts w:ascii="Symbol" w:hAnsi="Symbol" w:hint="default"/>
        <w:sz w:val="16"/>
        <w:szCs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7EA1685"/>
    <w:multiLevelType w:val="hybridMultilevel"/>
    <w:tmpl w:val="5CEAD8A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1ACF3EF8"/>
    <w:multiLevelType w:val="hybridMultilevel"/>
    <w:tmpl w:val="D97282EA"/>
    <w:lvl w:ilvl="0" w:tplc="3D2AD608">
      <w:start w:val="1"/>
      <w:numFmt w:val="bullet"/>
      <w:lvlText w:val=""/>
      <w:lvlJc w:val="left"/>
      <w:pPr>
        <w:ind w:left="1155" w:hanging="360"/>
      </w:pPr>
      <w:rPr>
        <w:rFonts w:ascii="Symbol" w:hAnsi="Symbol" w:hint="default"/>
        <w:sz w:val="16"/>
        <w:szCs w:val="16"/>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1AF55435"/>
    <w:multiLevelType w:val="hybridMultilevel"/>
    <w:tmpl w:val="5FC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C45A5"/>
    <w:multiLevelType w:val="hybridMultilevel"/>
    <w:tmpl w:val="FC96BEB2"/>
    <w:lvl w:ilvl="0" w:tplc="3D2AD608">
      <w:start w:val="1"/>
      <w:numFmt w:val="bullet"/>
      <w:lvlText w:val=""/>
      <w:lvlJc w:val="left"/>
      <w:pPr>
        <w:ind w:left="885" w:hanging="360"/>
      </w:pPr>
      <w:rPr>
        <w:rFonts w:ascii="Symbol" w:hAnsi="Symbol" w:hint="default"/>
        <w:sz w:val="16"/>
        <w:szCs w:val="16"/>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4" w15:restartNumberingAfterBreak="0">
    <w:nsid w:val="1F2C06EA"/>
    <w:multiLevelType w:val="multilevel"/>
    <w:tmpl w:val="F6C69376"/>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35F2E1A"/>
    <w:multiLevelType w:val="hybridMultilevel"/>
    <w:tmpl w:val="AACCD01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15:restartNumberingAfterBreak="0">
    <w:nsid w:val="304E6CA3"/>
    <w:multiLevelType w:val="hybridMultilevel"/>
    <w:tmpl w:val="7A546B1C"/>
    <w:lvl w:ilvl="0" w:tplc="146835FC">
      <w:start w:val="1"/>
      <w:numFmt w:val="bullet"/>
      <w:lvlText w:val=""/>
      <w:lvlJc w:val="left"/>
      <w:pPr>
        <w:ind w:left="1041" w:hanging="360"/>
      </w:pPr>
      <w:rPr>
        <w:rFonts w:ascii="Symbol" w:hAnsi="Symbol" w:hint="default"/>
        <w:sz w:val="16"/>
        <w:szCs w:val="16"/>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17" w15:restartNumberingAfterBreak="0">
    <w:nsid w:val="312F1597"/>
    <w:multiLevelType w:val="hybridMultilevel"/>
    <w:tmpl w:val="EC424132"/>
    <w:lvl w:ilvl="0" w:tplc="3D2AD608">
      <w:start w:val="1"/>
      <w:numFmt w:val="bullet"/>
      <w:lvlText w:val=""/>
      <w:lvlJc w:val="left"/>
      <w:pPr>
        <w:ind w:left="1502" w:hanging="360"/>
      </w:pPr>
      <w:rPr>
        <w:rFonts w:ascii="Symbol" w:hAnsi="Symbol" w:hint="default"/>
        <w:sz w:val="16"/>
        <w:szCs w:val="16"/>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8" w15:restartNumberingAfterBreak="0">
    <w:nsid w:val="34956860"/>
    <w:multiLevelType w:val="hybridMultilevel"/>
    <w:tmpl w:val="4252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57CC1"/>
    <w:multiLevelType w:val="multilevel"/>
    <w:tmpl w:val="7D42B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102700"/>
    <w:multiLevelType w:val="hybridMultilevel"/>
    <w:tmpl w:val="D3D08558"/>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ECE1946"/>
    <w:multiLevelType w:val="multilevel"/>
    <w:tmpl w:val="AA063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F3B0522"/>
    <w:multiLevelType w:val="multilevel"/>
    <w:tmpl w:val="53020058"/>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4C50F13"/>
    <w:multiLevelType w:val="hybridMultilevel"/>
    <w:tmpl w:val="FFDAE1D6"/>
    <w:lvl w:ilvl="0" w:tplc="3D2AD608">
      <w:start w:val="1"/>
      <w:numFmt w:val="bullet"/>
      <w:lvlText w:val=""/>
      <w:lvlJc w:val="left"/>
      <w:pPr>
        <w:ind w:left="87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EE48A9"/>
    <w:multiLevelType w:val="hybridMultilevel"/>
    <w:tmpl w:val="4D5A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42AAA"/>
    <w:multiLevelType w:val="hybridMultilevel"/>
    <w:tmpl w:val="FD007586"/>
    <w:lvl w:ilvl="0" w:tplc="3D2AD608">
      <w:start w:val="1"/>
      <w:numFmt w:val="bullet"/>
      <w:lvlText w:val=""/>
      <w:lvlJc w:val="left"/>
      <w:pPr>
        <w:ind w:left="1095" w:hanging="360"/>
      </w:pPr>
      <w:rPr>
        <w:rFonts w:ascii="Symbol" w:hAnsi="Symbol" w:hint="default"/>
        <w:sz w:val="16"/>
        <w:szCs w:val="16"/>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6" w15:restartNumberingAfterBreak="0">
    <w:nsid w:val="52CE6D36"/>
    <w:multiLevelType w:val="hybridMultilevel"/>
    <w:tmpl w:val="650ABC5A"/>
    <w:lvl w:ilvl="0" w:tplc="5CA6C13A">
      <w:start w:val="1"/>
      <w:numFmt w:val="bullet"/>
      <w:lvlText w:val=""/>
      <w:lvlJc w:val="left"/>
      <w:pPr>
        <w:ind w:left="644" w:hanging="360"/>
      </w:pPr>
      <w:rPr>
        <w:rFonts w:ascii="Symbol" w:hAnsi="Symbol" w:hint="default"/>
        <w:sz w:val="18"/>
        <w:szCs w:val="18"/>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7" w15:restartNumberingAfterBreak="0">
    <w:nsid w:val="58E63E00"/>
    <w:multiLevelType w:val="multilevel"/>
    <w:tmpl w:val="9B10597A"/>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9E31515"/>
    <w:multiLevelType w:val="multilevel"/>
    <w:tmpl w:val="FB2A356C"/>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BD30564"/>
    <w:multiLevelType w:val="hybridMultilevel"/>
    <w:tmpl w:val="E26A949A"/>
    <w:lvl w:ilvl="0" w:tplc="3D2AD608">
      <w:start w:val="1"/>
      <w:numFmt w:val="bullet"/>
      <w:lvlText w:val=""/>
      <w:lvlJc w:val="left"/>
      <w:pPr>
        <w:ind w:left="1191" w:hanging="360"/>
      </w:pPr>
      <w:rPr>
        <w:rFonts w:ascii="Symbol" w:hAnsi="Symbol" w:hint="default"/>
        <w:sz w:val="16"/>
        <w:szCs w:val="16"/>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30" w15:restartNumberingAfterBreak="0">
    <w:nsid w:val="5DF37DC6"/>
    <w:multiLevelType w:val="hybridMultilevel"/>
    <w:tmpl w:val="E028E466"/>
    <w:lvl w:ilvl="0" w:tplc="3D2AD608">
      <w:start w:val="1"/>
      <w:numFmt w:val="bullet"/>
      <w:lvlText w:val=""/>
      <w:lvlJc w:val="left"/>
      <w:pPr>
        <w:ind w:left="1312" w:hanging="360"/>
      </w:pPr>
      <w:rPr>
        <w:rFonts w:ascii="Symbol" w:hAnsi="Symbol" w:hint="default"/>
        <w:sz w:val="16"/>
        <w:szCs w:val="16"/>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31" w15:restartNumberingAfterBreak="0">
    <w:nsid w:val="616A5E36"/>
    <w:multiLevelType w:val="hybridMultilevel"/>
    <w:tmpl w:val="51D23E52"/>
    <w:lvl w:ilvl="0" w:tplc="3D2AD60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F43544"/>
    <w:multiLevelType w:val="multilevel"/>
    <w:tmpl w:val="852EB200"/>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1DD04D7"/>
    <w:multiLevelType w:val="hybridMultilevel"/>
    <w:tmpl w:val="BB2AAFDC"/>
    <w:lvl w:ilvl="0" w:tplc="3D2AD608">
      <w:start w:val="1"/>
      <w:numFmt w:val="bullet"/>
      <w:lvlText w:val=""/>
      <w:lvlJc w:val="left"/>
      <w:pPr>
        <w:ind w:left="87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15703F"/>
    <w:multiLevelType w:val="multilevel"/>
    <w:tmpl w:val="FAECEF18"/>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3792E67"/>
    <w:multiLevelType w:val="multilevel"/>
    <w:tmpl w:val="A378C7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77652D09"/>
    <w:multiLevelType w:val="multilevel"/>
    <w:tmpl w:val="F2E838FE"/>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7EB429D"/>
    <w:multiLevelType w:val="hybridMultilevel"/>
    <w:tmpl w:val="3F040D8A"/>
    <w:lvl w:ilvl="0" w:tplc="E10054AE">
      <w:start w:val="1"/>
      <w:numFmt w:val="bullet"/>
      <w:lvlText w:val=""/>
      <w:lvlJc w:val="left"/>
      <w:pPr>
        <w:ind w:left="825" w:hanging="360"/>
      </w:pPr>
      <w:rPr>
        <w:rFonts w:ascii="Symbol" w:hAnsi="Symbol" w:hint="default"/>
        <w:sz w:val="16"/>
        <w:szCs w:val="16"/>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8" w15:restartNumberingAfterBreak="0">
    <w:nsid w:val="78C741D7"/>
    <w:multiLevelType w:val="hybridMultilevel"/>
    <w:tmpl w:val="166232EC"/>
    <w:lvl w:ilvl="0" w:tplc="3D2AD608">
      <w:start w:val="1"/>
      <w:numFmt w:val="bullet"/>
      <w:lvlText w:val=""/>
      <w:lvlJc w:val="left"/>
      <w:pPr>
        <w:ind w:left="87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D81F78"/>
    <w:multiLevelType w:val="hybridMultilevel"/>
    <w:tmpl w:val="01A691BE"/>
    <w:lvl w:ilvl="0" w:tplc="04090001">
      <w:start w:val="1"/>
      <w:numFmt w:val="bullet"/>
      <w:lvlText w:val=""/>
      <w:lvlJc w:val="left"/>
      <w:pPr>
        <w:ind w:left="1041" w:hanging="360"/>
      </w:pPr>
      <w:rPr>
        <w:rFonts w:ascii="Symbol" w:hAnsi="Symbol" w:hint="default"/>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40" w15:restartNumberingAfterBreak="0">
    <w:nsid w:val="7E997859"/>
    <w:multiLevelType w:val="hybridMultilevel"/>
    <w:tmpl w:val="95C8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9"/>
  </w:num>
  <w:num w:numId="4">
    <w:abstractNumId w:val="0"/>
  </w:num>
  <w:num w:numId="5">
    <w:abstractNumId w:val="16"/>
  </w:num>
  <w:num w:numId="6">
    <w:abstractNumId w:val="31"/>
  </w:num>
  <w:num w:numId="7">
    <w:abstractNumId w:val="35"/>
  </w:num>
  <w:num w:numId="8">
    <w:abstractNumId w:val="17"/>
  </w:num>
  <w:num w:numId="9">
    <w:abstractNumId w:val="6"/>
  </w:num>
  <w:num w:numId="10">
    <w:abstractNumId w:val="5"/>
  </w:num>
  <w:num w:numId="11">
    <w:abstractNumId w:val="13"/>
  </w:num>
  <w:num w:numId="12">
    <w:abstractNumId w:val="25"/>
  </w:num>
  <w:num w:numId="13">
    <w:abstractNumId w:val="11"/>
  </w:num>
  <w:num w:numId="14">
    <w:abstractNumId w:val="20"/>
  </w:num>
  <w:num w:numId="15">
    <w:abstractNumId w:val="3"/>
  </w:num>
  <w:num w:numId="16">
    <w:abstractNumId w:val="2"/>
  </w:num>
  <w:num w:numId="17">
    <w:abstractNumId w:val="8"/>
  </w:num>
  <w:num w:numId="18">
    <w:abstractNumId w:val="10"/>
  </w:num>
  <w:num w:numId="19">
    <w:abstractNumId w:val="4"/>
  </w:num>
  <w:num w:numId="20">
    <w:abstractNumId w:val="7"/>
  </w:num>
  <w:num w:numId="21">
    <w:abstractNumId w:val="19"/>
  </w:num>
  <w:num w:numId="22">
    <w:abstractNumId w:val="18"/>
  </w:num>
  <w:num w:numId="23">
    <w:abstractNumId w:val="15"/>
  </w:num>
  <w:num w:numId="24">
    <w:abstractNumId w:val="9"/>
  </w:num>
  <w:num w:numId="25">
    <w:abstractNumId w:val="40"/>
  </w:num>
  <w:num w:numId="26">
    <w:abstractNumId w:val="37"/>
  </w:num>
  <w:num w:numId="27">
    <w:abstractNumId w:val="12"/>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0"/>
  </w:num>
  <w:num w:numId="32">
    <w:abstractNumId w:val="23"/>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29"/>
  </w:num>
  <w:num w:numId="40">
    <w:abstractNumId w:val="1"/>
  </w:num>
  <w:num w:numId="41">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3B"/>
    <w:rsid w:val="00052855"/>
    <w:rsid w:val="000613DE"/>
    <w:rsid w:val="000A0F62"/>
    <w:rsid w:val="000D3554"/>
    <w:rsid w:val="00105121"/>
    <w:rsid w:val="0011407A"/>
    <w:rsid w:val="001263FC"/>
    <w:rsid w:val="001D7A65"/>
    <w:rsid w:val="001E114A"/>
    <w:rsid w:val="0022555F"/>
    <w:rsid w:val="002506EC"/>
    <w:rsid w:val="002837DF"/>
    <w:rsid w:val="00284128"/>
    <w:rsid w:val="002E38E0"/>
    <w:rsid w:val="002F5796"/>
    <w:rsid w:val="00315E48"/>
    <w:rsid w:val="00341DAA"/>
    <w:rsid w:val="00375DA5"/>
    <w:rsid w:val="00397ECB"/>
    <w:rsid w:val="003E0BF5"/>
    <w:rsid w:val="00442586"/>
    <w:rsid w:val="004C02FD"/>
    <w:rsid w:val="004E02A1"/>
    <w:rsid w:val="004E26B8"/>
    <w:rsid w:val="004E3AE0"/>
    <w:rsid w:val="00524D67"/>
    <w:rsid w:val="00570E60"/>
    <w:rsid w:val="005946B0"/>
    <w:rsid w:val="005E1261"/>
    <w:rsid w:val="00676F3D"/>
    <w:rsid w:val="006C7EDE"/>
    <w:rsid w:val="006D4622"/>
    <w:rsid w:val="006F2584"/>
    <w:rsid w:val="0070193F"/>
    <w:rsid w:val="00751985"/>
    <w:rsid w:val="00754C8B"/>
    <w:rsid w:val="007C1FA2"/>
    <w:rsid w:val="00816F82"/>
    <w:rsid w:val="008200AA"/>
    <w:rsid w:val="00827A4B"/>
    <w:rsid w:val="00840DB2"/>
    <w:rsid w:val="0089146A"/>
    <w:rsid w:val="008A1BFF"/>
    <w:rsid w:val="008A315D"/>
    <w:rsid w:val="008A3672"/>
    <w:rsid w:val="008E7FD4"/>
    <w:rsid w:val="00902A91"/>
    <w:rsid w:val="00923E15"/>
    <w:rsid w:val="009A39C1"/>
    <w:rsid w:val="009B3067"/>
    <w:rsid w:val="009E1964"/>
    <w:rsid w:val="00A2386E"/>
    <w:rsid w:val="00A81C90"/>
    <w:rsid w:val="00A82273"/>
    <w:rsid w:val="00A835BC"/>
    <w:rsid w:val="00B51AB2"/>
    <w:rsid w:val="00B74418"/>
    <w:rsid w:val="00BD0218"/>
    <w:rsid w:val="00CA1840"/>
    <w:rsid w:val="00D41A75"/>
    <w:rsid w:val="00D9791C"/>
    <w:rsid w:val="00DA1867"/>
    <w:rsid w:val="00DA5525"/>
    <w:rsid w:val="00E13EFC"/>
    <w:rsid w:val="00E24DCB"/>
    <w:rsid w:val="00E45178"/>
    <w:rsid w:val="00E74E3B"/>
    <w:rsid w:val="00EB40BA"/>
    <w:rsid w:val="00EC77B1"/>
    <w:rsid w:val="00F332D8"/>
    <w:rsid w:val="00F7039C"/>
    <w:rsid w:val="00F729F8"/>
    <w:rsid w:val="00FC7656"/>
    <w:rsid w:val="00FD7088"/>
    <w:rsid w:val="00FF0163"/>
    <w:rsid w:val="00FF3203"/>
    <w:rsid w:val="00FF47E9"/>
    <w:rsid w:val="00FF61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E099"/>
  <w15:docId w15:val="{663A1D9C-3400-47D6-97E2-D5AB28F9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729F8"/>
    <w:pPr>
      <w:spacing w:after="160" w:line="259"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3E0BF5"/>
    <w:rPr>
      <w:color w:val="0000FF" w:themeColor="hyperlink"/>
      <w:u w:val="single"/>
    </w:rPr>
  </w:style>
  <w:style w:type="character" w:styleId="UnresolvedMention">
    <w:name w:val="Unresolved Mention"/>
    <w:basedOn w:val="DefaultParagraphFont"/>
    <w:uiPriority w:val="99"/>
    <w:semiHidden/>
    <w:unhideWhenUsed/>
    <w:rsid w:val="003E0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58">
      <w:bodyDiv w:val="1"/>
      <w:marLeft w:val="0"/>
      <w:marRight w:val="0"/>
      <w:marTop w:val="0"/>
      <w:marBottom w:val="0"/>
      <w:divBdr>
        <w:top w:val="none" w:sz="0" w:space="0" w:color="auto"/>
        <w:left w:val="none" w:sz="0" w:space="0" w:color="auto"/>
        <w:bottom w:val="none" w:sz="0" w:space="0" w:color="auto"/>
        <w:right w:val="none" w:sz="0" w:space="0" w:color="auto"/>
      </w:divBdr>
    </w:div>
    <w:div w:id="14352739">
      <w:bodyDiv w:val="1"/>
      <w:marLeft w:val="0"/>
      <w:marRight w:val="0"/>
      <w:marTop w:val="0"/>
      <w:marBottom w:val="0"/>
      <w:divBdr>
        <w:top w:val="none" w:sz="0" w:space="0" w:color="auto"/>
        <w:left w:val="none" w:sz="0" w:space="0" w:color="auto"/>
        <w:bottom w:val="none" w:sz="0" w:space="0" w:color="auto"/>
        <w:right w:val="none" w:sz="0" w:space="0" w:color="auto"/>
      </w:divBdr>
    </w:div>
    <w:div w:id="85079705">
      <w:bodyDiv w:val="1"/>
      <w:marLeft w:val="0"/>
      <w:marRight w:val="0"/>
      <w:marTop w:val="0"/>
      <w:marBottom w:val="0"/>
      <w:divBdr>
        <w:top w:val="none" w:sz="0" w:space="0" w:color="auto"/>
        <w:left w:val="none" w:sz="0" w:space="0" w:color="auto"/>
        <w:bottom w:val="none" w:sz="0" w:space="0" w:color="auto"/>
        <w:right w:val="none" w:sz="0" w:space="0" w:color="auto"/>
      </w:divBdr>
    </w:div>
    <w:div w:id="124280476">
      <w:bodyDiv w:val="1"/>
      <w:marLeft w:val="0"/>
      <w:marRight w:val="0"/>
      <w:marTop w:val="0"/>
      <w:marBottom w:val="0"/>
      <w:divBdr>
        <w:top w:val="none" w:sz="0" w:space="0" w:color="auto"/>
        <w:left w:val="none" w:sz="0" w:space="0" w:color="auto"/>
        <w:bottom w:val="none" w:sz="0" w:space="0" w:color="auto"/>
        <w:right w:val="none" w:sz="0" w:space="0" w:color="auto"/>
      </w:divBdr>
    </w:div>
    <w:div w:id="135222434">
      <w:bodyDiv w:val="1"/>
      <w:marLeft w:val="0"/>
      <w:marRight w:val="0"/>
      <w:marTop w:val="0"/>
      <w:marBottom w:val="0"/>
      <w:divBdr>
        <w:top w:val="none" w:sz="0" w:space="0" w:color="auto"/>
        <w:left w:val="none" w:sz="0" w:space="0" w:color="auto"/>
        <w:bottom w:val="none" w:sz="0" w:space="0" w:color="auto"/>
        <w:right w:val="none" w:sz="0" w:space="0" w:color="auto"/>
      </w:divBdr>
    </w:div>
    <w:div w:id="152643371">
      <w:bodyDiv w:val="1"/>
      <w:marLeft w:val="0"/>
      <w:marRight w:val="0"/>
      <w:marTop w:val="0"/>
      <w:marBottom w:val="0"/>
      <w:divBdr>
        <w:top w:val="none" w:sz="0" w:space="0" w:color="auto"/>
        <w:left w:val="none" w:sz="0" w:space="0" w:color="auto"/>
        <w:bottom w:val="none" w:sz="0" w:space="0" w:color="auto"/>
        <w:right w:val="none" w:sz="0" w:space="0" w:color="auto"/>
      </w:divBdr>
    </w:div>
    <w:div w:id="154609290">
      <w:bodyDiv w:val="1"/>
      <w:marLeft w:val="0"/>
      <w:marRight w:val="0"/>
      <w:marTop w:val="0"/>
      <w:marBottom w:val="0"/>
      <w:divBdr>
        <w:top w:val="none" w:sz="0" w:space="0" w:color="auto"/>
        <w:left w:val="none" w:sz="0" w:space="0" w:color="auto"/>
        <w:bottom w:val="none" w:sz="0" w:space="0" w:color="auto"/>
        <w:right w:val="none" w:sz="0" w:space="0" w:color="auto"/>
      </w:divBdr>
    </w:div>
    <w:div w:id="172842617">
      <w:bodyDiv w:val="1"/>
      <w:marLeft w:val="0"/>
      <w:marRight w:val="0"/>
      <w:marTop w:val="0"/>
      <w:marBottom w:val="0"/>
      <w:divBdr>
        <w:top w:val="none" w:sz="0" w:space="0" w:color="auto"/>
        <w:left w:val="none" w:sz="0" w:space="0" w:color="auto"/>
        <w:bottom w:val="none" w:sz="0" w:space="0" w:color="auto"/>
        <w:right w:val="none" w:sz="0" w:space="0" w:color="auto"/>
      </w:divBdr>
    </w:div>
    <w:div w:id="183595050">
      <w:bodyDiv w:val="1"/>
      <w:marLeft w:val="0"/>
      <w:marRight w:val="0"/>
      <w:marTop w:val="0"/>
      <w:marBottom w:val="0"/>
      <w:divBdr>
        <w:top w:val="none" w:sz="0" w:space="0" w:color="auto"/>
        <w:left w:val="none" w:sz="0" w:space="0" w:color="auto"/>
        <w:bottom w:val="none" w:sz="0" w:space="0" w:color="auto"/>
        <w:right w:val="none" w:sz="0" w:space="0" w:color="auto"/>
      </w:divBdr>
    </w:div>
    <w:div w:id="209611692">
      <w:bodyDiv w:val="1"/>
      <w:marLeft w:val="0"/>
      <w:marRight w:val="0"/>
      <w:marTop w:val="0"/>
      <w:marBottom w:val="0"/>
      <w:divBdr>
        <w:top w:val="none" w:sz="0" w:space="0" w:color="auto"/>
        <w:left w:val="none" w:sz="0" w:space="0" w:color="auto"/>
        <w:bottom w:val="none" w:sz="0" w:space="0" w:color="auto"/>
        <w:right w:val="none" w:sz="0" w:space="0" w:color="auto"/>
      </w:divBdr>
    </w:div>
    <w:div w:id="279799485">
      <w:bodyDiv w:val="1"/>
      <w:marLeft w:val="0"/>
      <w:marRight w:val="0"/>
      <w:marTop w:val="0"/>
      <w:marBottom w:val="0"/>
      <w:divBdr>
        <w:top w:val="none" w:sz="0" w:space="0" w:color="auto"/>
        <w:left w:val="none" w:sz="0" w:space="0" w:color="auto"/>
        <w:bottom w:val="none" w:sz="0" w:space="0" w:color="auto"/>
        <w:right w:val="none" w:sz="0" w:space="0" w:color="auto"/>
      </w:divBdr>
    </w:div>
    <w:div w:id="389547167">
      <w:bodyDiv w:val="1"/>
      <w:marLeft w:val="0"/>
      <w:marRight w:val="0"/>
      <w:marTop w:val="0"/>
      <w:marBottom w:val="0"/>
      <w:divBdr>
        <w:top w:val="none" w:sz="0" w:space="0" w:color="auto"/>
        <w:left w:val="none" w:sz="0" w:space="0" w:color="auto"/>
        <w:bottom w:val="none" w:sz="0" w:space="0" w:color="auto"/>
        <w:right w:val="none" w:sz="0" w:space="0" w:color="auto"/>
      </w:divBdr>
    </w:div>
    <w:div w:id="460807735">
      <w:bodyDiv w:val="1"/>
      <w:marLeft w:val="0"/>
      <w:marRight w:val="0"/>
      <w:marTop w:val="0"/>
      <w:marBottom w:val="0"/>
      <w:divBdr>
        <w:top w:val="none" w:sz="0" w:space="0" w:color="auto"/>
        <w:left w:val="none" w:sz="0" w:space="0" w:color="auto"/>
        <w:bottom w:val="none" w:sz="0" w:space="0" w:color="auto"/>
        <w:right w:val="none" w:sz="0" w:space="0" w:color="auto"/>
      </w:divBdr>
    </w:div>
    <w:div w:id="486634122">
      <w:bodyDiv w:val="1"/>
      <w:marLeft w:val="0"/>
      <w:marRight w:val="0"/>
      <w:marTop w:val="0"/>
      <w:marBottom w:val="0"/>
      <w:divBdr>
        <w:top w:val="none" w:sz="0" w:space="0" w:color="auto"/>
        <w:left w:val="none" w:sz="0" w:space="0" w:color="auto"/>
        <w:bottom w:val="none" w:sz="0" w:space="0" w:color="auto"/>
        <w:right w:val="none" w:sz="0" w:space="0" w:color="auto"/>
      </w:divBdr>
    </w:div>
    <w:div w:id="559827001">
      <w:bodyDiv w:val="1"/>
      <w:marLeft w:val="0"/>
      <w:marRight w:val="0"/>
      <w:marTop w:val="0"/>
      <w:marBottom w:val="0"/>
      <w:divBdr>
        <w:top w:val="none" w:sz="0" w:space="0" w:color="auto"/>
        <w:left w:val="none" w:sz="0" w:space="0" w:color="auto"/>
        <w:bottom w:val="none" w:sz="0" w:space="0" w:color="auto"/>
        <w:right w:val="none" w:sz="0" w:space="0" w:color="auto"/>
      </w:divBdr>
    </w:div>
    <w:div w:id="632179113">
      <w:bodyDiv w:val="1"/>
      <w:marLeft w:val="0"/>
      <w:marRight w:val="0"/>
      <w:marTop w:val="0"/>
      <w:marBottom w:val="0"/>
      <w:divBdr>
        <w:top w:val="none" w:sz="0" w:space="0" w:color="auto"/>
        <w:left w:val="none" w:sz="0" w:space="0" w:color="auto"/>
        <w:bottom w:val="none" w:sz="0" w:space="0" w:color="auto"/>
        <w:right w:val="none" w:sz="0" w:space="0" w:color="auto"/>
      </w:divBdr>
    </w:div>
    <w:div w:id="743184293">
      <w:bodyDiv w:val="1"/>
      <w:marLeft w:val="0"/>
      <w:marRight w:val="0"/>
      <w:marTop w:val="0"/>
      <w:marBottom w:val="0"/>
      <w:divBdr>
        <w:top w:val="none" w:sz="0" w:space="0" w:color="auto"/>
        <w:left w:val="none" w:sz="0" w:space="0" w:color="auto"/>
        <w:bottom w:val="none" w:sz="0" w:space="0" w:color="auto"/>
        <w:right w:val="none" w:sz="0" w:space="0" w:color="auto"/>
      </w:divBdr>
    </w:div>
    <w:div w:id="874393569">
      <w:bodyDiv w:val="1"/>
      <w:marLeft w:val="0"/>
      <w:marRight w:val="0"/>
      <w:marTop w:val="0"/>
      <w:marBottom w:val="0"/>
      <w:divBdr>
        <w:top w:val="none" w:sz="0" w:space="0" w:color="auto"/>
        <w:left w:val="none" w:sz="0" w:space="0" w:color="auto"/>
        <w:bottom w:val="none" w:sz="0" w:space="0" w:color="auto"/>
        <w:right w:val="none" w:sz="0" w:space="0" w:color="auto"/>
      </w:divBdr>
    </w:div>
    <w:div w:id="961157171">
      <w:bodyDiv w:val="1"/>
      <w:marLeft w:val="0"/>
      <w:marRight w:val="0"/>
      <w:marTop w:val="0"/>
      <w:marBottom w:val="0"/>
      <w:divBdr>
        <w:top w:val="none" w:sz="0" w:space="0" w:color="auto"/>
        <w:left w:val="none" w:sz="0" w:space="0" w:color="auto"/>
        <w:bottom w:val="none" w:sz="0" w:space="0" w:color="auto"/>
        <w:right w:val="none" w:sz="0" w:space="0" w:color="auto"/>
      </w:divBdr>
    </w:div>
    <w:div w:id="993609439">
      <w:bodyDiv w:val="1"/>
      <w:marLeft w:val="0"/>
      <w:marRight w:val="0"/>
      <w:marTop w:val="0"/>
      <w:marBottom w:val="0"/>
      <w:divBdr>
        <w:top w:val="none" w:sz="0" w:space="0" w:color="auto"/>
        <w:left w:val="none" w:sz="0" w:space="0" w:color="auto"/>
        <w:bottom w:val="none" w:sz="0" w:space="0" w:color="auto"/>
        <w:right w:val="none" w:sz="0" w:space="0" w:color="auto"/>
      </w:divBdr>
    </w:div>
    <w:div w:id="1062098133">
      <w:bodyDiv w:val="1"/>
      <w:marLeft w:val="0"/>
      <w:marRight w:val="0"/>
      <w:marTop w:val="0"/>
      <w:marBottom w:val="0"/>
      <w:divBdr>
        <w:top w:val="none" w:sz="0" w:space="0" w:color="auto"/>
        <w:left w:val="none" w:sz="0" w:space="0" w:color="auto"/>
        <w:bottom w:val="none" w:sz="0" w:space="0" w:color="auto"/>
        <w:right w:val="none" w:sz="0" w:space="0" w:color="auto"/>
      </w:divBdr>
    </w:div>
    <w:div w:id="1068697370">
      <w:bodyDiv w:val="1"/>
      <w:marLeft w:val="0"/>
      <w:marRight w:val="0"/>
      <w:marTop w:val="0"/>
      <w:marBottom w:val="0"/>
      <w:divBdr>
        <w:top w:val="none" w:sz="0" w:space="0" w:color="auto"/>
        <w:left w:val="none" w:sz="0" w:space="0" w:color="auto"/>
        <w:bottom w:val="none" w:sz="0" w:space="0" w:color="auto"/>
        <w:right w:val="none" w:sz="0" w:space="0" w:color="auto"/>
      </w:divBdr>
    </w:div>
    <w:div w:id="1312170807">
      <w:bodyDiv w:val="1"/>
      <w:marLeft w:val="0"/>
      <w:marRight w:val="0"/>
      <w:marTop w:val="0"/>
      <w:marBottom w:val="0"/>
      <w:divBdr>
        <w:top w:val="none" w:sz="0" w:space="0" w:color="auto"/>
        <w:left w:val="none" w:sz="0" w:space="0" w:color="auto"/>
        <w:bottom w:val="none" w:sz="0" w:space="0" w:color="auto"/>
        <w:right w:val="none" w:sz="0" w:space="0" w:color="auto"/>
      </w:divBdr>
    </w:div>
    <w:div w:id="1389499559">
      <w:bodyDiv w:val="1"/>
      <w:marLeft w:val="0"/>
      <w:marRight w:val="0"/>
      <w:marTop w:val="0"/>
      <w:marBottom w:val="0"/>
      <w:divBdr>
        <w:top w:val="none" w:sz="0" w:space="0" w:color="auto"/>
        <w:left w:val="none" w:sz="0" w:space="0" w:color="auto"/>
        <w:bottom w:val="none" w:sz="0" w:space="0" w:color="auto"/>
        <w:right w:val="none" w:sz="0" w:space="0" w:color="auto"/>
      </w:divBdr>
    </w:div>
    <w:div w:id="1616670693">
      <w:bodyDiv w:val="1"/>
      <w:marLeft w:val="0"/>
      <w:marRight w:val="0"/>
      <w:marTop w:val="0"/>
      <w:marBottom w:val="0"/>
      <w:divBdr>
        <w:top w:val="none" w:sz="0" w:space="0" w:color="auto"/>
        <w:left w:val="none" w:sz="0" w:space="0" w:color="auto"/>
        <w:bottom w:val="none" w:sz="0" w:space="0" w:color="auto"/>
        <w:right w:val="none" w:sz="0" w:space="0" w:color="auto"/>
      </w:divBdr>
    </w:div>
    <w:div w:id="1667437925">
      <w:bodyDiv w:val="1"/>
      <w:marLeft w:val="0"/>
      <w:marRight w:val="0"/>
      <w:marTop w:val="0"/>
      <w:marBottom w:val="0"/>
      <w:divBdr>
        <w:top w:val="none" w:sz="0" w:space="0" w:color="auto"/>
        <w:left w:val="none" w:sz="0" w:space="0" w:color="auto"/>
        <w:bottom w:val="none" w:sz="0" w:space="0" w:color="auto"/>
        <w:right w:val="none" w:sz="0" w:space="0" w:color="auto"/>
      </w:divBdr>
    </w:div>
    <w:div w:id="1678994906">
      <w:bodyDiv w:val="1"/>
      <w:marLeft w:val="0"/>
      <w:marRight w:val="0"/>
      <w:marTop w:val="0"/>
      <w:marBottom w:val="0"/>
      <w:divBdr>
        <w:top w:val="none" w:sz="0" w:space="0" w:color="auto"/>
        <w:left w:val="none" w:sz="0" w:space="0" w:color="auto"/>
        <w:bottom w:val="none" w:sz="0" w:space="0" w:color="auto"/>
        <w:right w:val="none" w:sz="0" w:space="0" w:color="auto"/>
      </w:divBdr>
    </w:div>
    <w:div w:id="1691298461">
      <w:bodyDiv w:val="1"/>
      <w:marLeft w:val="0"/>
      <w:marRight w:val="0"/>
      <w:marTop w:val="0"/>
      <w:marBottom w:val="0"/>
      <w:divBdr>
        <w:top w:val="none" w:sz="0" w:space="0" w:color="auto"/>
        <w:left w:val="none" w:sz="0" w:space="0" w:color="auto"/>
        <w:bottom w:val="none" w:sz="0" w:space="0" w:color="auto"/>
        <w:right w:val="none" w:sz="0" w:space="0" w:color="auto"/>
      </w:divBdr>
    </w:div>
    <w:div w:id="1880704815">
      <w:bodyDiv w:val="1"/>
      <w:marLeft w:val="0"/>
      <w:marRight w:val="0"/>
      <w:marTop w:val="0"/>
      <w:marBottom w:val="0"/>
      <w:divBdr>
        <w:top w:val="none" w:sz="0" w:space="0" w:color="auto"/>
        <w:left w:val="none" w:sz="0" w:space="0" w:color="auto"/>
        <w:bottom w:val="none" w:sz="0" w:space="0" w:color="auto"/>
        <w:right w:val="none" w:sz="0" w:space="0" w:color="auto"/>
      </w:divBdr>
    </w:div>
    <w:div w:id="1916938138">
      <w:bodyDiv w:val="1"/>
      <w:marLeft w:val="0"/>
      <w:marRight w:val="0"/>
      <w:marTop w:val="0"/>
      <w:marBottom w:val="0"/>
      <w:divBdr>
        <w:top w:val="none" w:sz="0" w:space="0" w:color="auto"/>
        <w:left w:val="none" w:sz="0" w:space="0" w:color="auto"/>
        <w:bottom w:val="none" w:sz="0" w:space="0" w:color="auto"/>
        <w:right w:val="none" w:sz="0" w:space="0" w:color="auto"/>
      </w:divBdr>
    </w:div>
    <w:div w:id="2010404766">
      <w:bodyDiv w:val="1"/>
      <w:marLeft w:val="0"/>
      <w:marRight w:val="0"/>
      <w:marTop w:val="0"/>
      <w:marBottom w:val="0"/>
      <w:divBdr>
        <w:top w:val="none" w:sz="0" w:space="0" w:color="auto"/>
        <w:left w:val="none" w:sz="0" w:space="0" w:color="auto"/>
        <w:bottom w:val="none" w:sz="0" w:space="0" w:color="auto"/>
        <w:right w:val="none" w:sz="0" w:space="0" w:color="auto"/>
      </w:divBdr>
    </w:div>
    <w:div w:id="2018189776">
      <w:bodyDiv w:val="1"/>
      <w:marLeft w:val="0"/>
      <w:marRight w:val="0"/>
      <w:marTop w:val="0"/>
      <w:marBottom w:val="0"/>
      <w:divBdr>
        <w:top w:val="none" w:sz="0" w:space="0" w:color="auto"/>
        <w:left w:val="none" w:sz="0" w:space="0" w:color="auto"/>
        <w:bottom w:val="none" w:sz="0" w:space="0" w:color="auto"/>
        <w:right w:val="none" w:sz="0" w:space="0" w:color="auto"/>
      </w:divBdr>
    </w:div>
    <w:div w:id="2116751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sa.sathish66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bhagavan nainala</dc:creator>
  <cp:lastModifiedBy>Bhagavan Nainala</cp:lastModifiedBy>
  <cp:revision>2</cp:revision>
  <cp:lastPrinted>2020-06-11T15:54:00Z</cp:lastPrinted>
  <dcterms:created xsi:type="dcterms:W3CDTF">2021-07-12T15:33:00Z</dcterms:created>
  <dcterms:modified xsi:type="dcterms:W3CDTF">2021-07-12T15:33:00Z</dcterms:modified>
</cp:coreProperties>
</file>